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A6" w:rsidRDefault="00A0008C" w:rsidP="00B60AA6">
      <w:pPr>
        <w:rPr>
          <w:b/>
        </w:rPr>
      </w:pPr>
      <w:r>
        <w:rPr>
          <w:b/>
        </w:rPr>
        <w:t xml:space="preserve">Phase 2: </w:t>
      </w:r>
      <w:bookmarkStart w:id="0" w:name="_GoBack"/>
      <w:bookmarkEnd w:id="0"/>
      <w:r w:rsidR="00B60AA6">
        <w:rPr>
          <w:b/>
        </w:rPr>
        <w:t xml:space="preserve">Worldbuilding </w:t>
      </w:r>
      <w:r>
        <w:rPr>
          <w:b/>
        </w:rPr>
        <w:t>Board</w:t>
      </w:r>
    </w:p>
    <w:p w:rsidR="00A0008C" w:rsidRDefault="00A0008C" w:rsidP="00B60AA6">
      <w:pPr>
        <w:rPr>
          <w:b/>
        </w:rPr>
      </w:pPr>
    </w:p>
    <w:p w:rsidR="00A0008C" w:rsidRDefault="00A0008C" w:rsidP="00B60AA6">
      <w:pPr>
        <w:rPr>
          <w:bCs/>
        </w:rPr>
      </w:pPr>
      <w:r w:rsidRPr="00A0008C">
        <w:rPr>
          <w:bCs/>
        </w:rPr>
        <w:t>Select and synthesize all the categories you’ve used in the Phase 01 and start building a board like the one below.</w:t>
      </w:r>
    </w:p>
    <w:p w:rsidR="00A0008C" w:rsidRDefault="00A0008C" w:rsidP="00B60AA6">
      <w:pPr>
        <w:rPr>
          <w:bCs/>
        </w:rPr>
      </w:pPr>
    </w:p>
    <w:p w:rsidR="00A0008C" w:rsidRPr="00A0008C" w:rsidRDefault="00A0008C" w:rsidP="00B60AA6">
      <w:pPr>
        <w:rPr>
          <w:bCs/>
        </w:rPr>
      </w:pPr>
      <w:r>
        <w:rPr>
          <w:bCs/>
        </w:rPr>
        <w:t>The board must present the general categories and its subcategories together with Graphics, Diagrams, Pictures or Maps.</w:t>
      </w:r>
    </w:p>
    <w:p w:rsidR="00B60AA6" w:rsidRDefault="00B60AA6" w:rsidP="00B60AA6">
      <w:pPr>
        <w:rPr>
          <w:b/>
        </w:rPr>
      </w:pPr>
    </w:p>
    <w:p w:rsidR="00A0008C" w:rsidRPr="00A0008C" w:rsidRDefault="00A0008C" w:rsidP="00B60AA6">
      <w:pPr>
        <w:rPr>
          <w:bCs/>
        </w:rPr>
      </w:pPr>
      <w:r w:rsidRPr="00A0008C">
        <w:rPr>
          <w:bCs/>
        </w:rPr>
        <w:t xml:space="preserve">You can do it on MS Word or </w:t>
      </w:r>
      <w:proofErr w:type="spellStart"/>
      <w:r w:rsidRPr="00A0008C">
        <w:rPr>
          <w:bCs/>
        </w:rPr>
        <w:t>Powerpoint</w:t>
      </w:r>
      <w:proofErr w:type="spellEnd"/>
      <w:r w:rsidRPr="00A0008C">
        <w:rPr>
          <w:bCs/>
        </w:rPr>
        <w:t xml:space="preserve">, Adobe Photoshop or Illustrator, or online in platforms like Miro or </w:t>
      </w:r>
      <w:proofErr w:type="spellStart"/>
      <w:r w:rsidRPr="00A0008C">
        <w:rPr>
          <w:bCs/>
        </w:rPr>
        <w:t>Milanote</w:t>
      </w:r>
      <w:proofErr w:type="spellEnd"/>
      <w:r w:rsidRPr="00A0008C">
        <w:rPr>
          <w:bCs/>
        </w:rPr>
        <w:t>.</w:t>
      </w:r>
    </w:p>
    <w:p w:rsidR="00A0008C" w:rsidRDefault="00A0008C" w:rsidP="00B60AA6">
      <w:pPr>
        <w:rPr>
          <w:b/>
        </w:rPr>
      </w:pPr>
    </w:p>
    <w:p w:rsidR="00A0008C" w:rsidRPr="00B60AA6" w:rsidRDefault="00A0008C" w:rsidP="00B60A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61614" cy="287201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3-13 at 12.19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40" cy="287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08C" w:rsidRPr="00B60AA6" w:rsidSect="00DE7F0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decimal"/>
      <w:lvlText w:val="%2."/>
      <w:lvlJc w:val="left"/>
      <w:pPr>
        <w:ind w:left="1440" w:hanging="360"/>
      </w:pPr>
    </w:lvl>
    <w:lvl w:ilvl="2" w:tplc="0000032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decimal"/>
      <w:lvlText w:val="%2."/>
      <w:lvlJc w:val="left"/>
      <w:pPr>
        <w:ind w:left="1440" w:hanging="360"/>
      </w:pPr>
    </w:lvl>
    <w:lvl w:ilvl="2" w:tplc="0000038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000003EB">
      <w:start w:val="1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decimal"/>
      <w:lvlText w:val="%2."/>
      <w:lvlJc w:val="left"/>
      <w:pPr>
        <w:ind w:left="1440" w:hanging="360"/>
      </w:pPr>
    </w:lvl>
    <w:lvl w:ilvl="2" w:tplc="0000044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000004B2">
      <w:start w:val="1"/>
      <w:numFmt w:val="decimal"/>
      <w:lvlText w:val="%2."/>
      <w:lvlJc w:val="left"/>
      <w:pPr>
        <w:ind w:left="1440" w:hanging="360"/>
      </w:pPr>
    </w:lvl>
    <w:lvl w:ilvl="2" w:tplc="000004B3">
      <w:start w:val="3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00000516">
      <w:start w:val="1"/>
      <w:numFmt w:val="decimal"/>
      <w:lvlText w:val="%2."/>
      <w:lvlJc w:val="left"/>
      <w:pPr>
        <w:ind w:left="1440" w:hanging="360"/>
      </w:pPr>
    </w:lvl>
    <w:lvl w:ilvl="2" w:tplc="00000517">
      <w:start w:val="4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0000057A">
      <w:start w:val="1"/>
      <w:numFmt w:val="decimal"/>
      <w:lvlText w:val="%2."/>
      <w:lvlJc w:val="left"/>
      <w:pPr>
        <w:ind w:left="1440" w:hanging="360"/>
      </w:pPr>
    </w:lvl>
    <w:lvl w:ilvl="2" w:tplc="0000057B">
      <w:start w:val="4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000005DE">
      <w:start w:val="1"/>
      <w:numFmt w:val="decimal"/>
      <w:lvlText w:val="%2."/>
      <w:lvlJc w:val="left"/>
      <w:pPr>
        <w:ind w:left="1440" w:hanging="360"/>
      </w:pPr>
    </w:lvl>
    <w:lvl w:ilvl="2" w:tplc="000005DF">
      <w:start w:val="4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00000642">
      <w:start w:val="1"/>
      <w:numFmt w:val="decimal"/>
      <w:lvlText w:val="%2."/>
      <w:lvlJc w:val="left"/>
      <w:pPr>
        <w:ind w:left="1440" w:hanging="360"/>
      </w:pPr>
    </w:lvl>
    <w:lvl w:ilvl="2" w:tplc="0000064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000006A6">
      <w:start w:val="1"/>
      <w:numFmt w:val="decimal"/>
      <w:lvlText w:val="%2."/>
      <w:lvlJc w:val="left"/>
      <w:pPr>
        <w:ind w:left="1440" w:hanging="360"/>
      </w:pPr>
    </w:lvl>
    <w:lvl w:ilvl="2" w:tplc="000006A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0000070A">
      <w:start w:val="1"/>
      <w:numFmt w:val="decimal"/>
      <w:lvlText w:val="%2."/>
      <w:lvlJc w:val="left"/>
      <w:pPr>
        <w:ind w:left="1440" w:hanging="360"/>
      </w:pPr>
    </w:lvl>
    <w:lvl w:ilvl="2" w:tplc="0000070B">
      <w:start w:val="1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0000076E">
      <w:start w:val="1"/>
      <w:numFmt w:val="decimal"/>
      <w:lvlText w:val="%2."/>
      <w:lvlJc w:val="left"/>
      <w:pPr>
        <w:ind w:left="1440" w:hanging="360"/>
      </w:pPr>
    </w:lvl>
    <w:lvl w:ilvl="2" w:tplc="0000076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000007D2">
      <w:start w:val="1"/>
      <w:numFmt w:val="decimal"/>
      <w:lvlText w:val="%2."/>
      <w:lvlJc w:val="left"/>
      <w:pPr>
        <w:ind w:left="1440" w:hanging="360"/>
      </w:pPr>
    </w:lvl>
    <w:lvl w:ilvl="2" w:tplc="000007D3">
      <w:start w:val="3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00000836">
      <w:start w:val="1"/>
      <w:numFmt w:val="decimal"/>
      <w:lvlText w:val="%2."/>
      <w:lvlJc w:val="left"/>
      <w:pPr>
        <w:ind w:left="1440" w:hanging="360"/>
      </w:pPr>
    </w:lvl>
    <w:lvl w:ilvl="2" w:tplc="00000837">
      <w:start w:val="3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0000089A">
      <w:start w:val="1"/>
      <w:numFmt w:val="decimal"/>
      <w:lvlText w:val="%2."/>
      <w:lvlJc w:val="left"/>
      <w:pPr>
        <w:ind w:left="1440" w:hanging="360"/>
      </w:pPr>
    </w:lvl>
    <w:lvl w:ilvl="2" w:tplc="0000089B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000008FE">
      <w:start w:val="1"/>
      <w:numFmt w:val="decimal"/>
      <w:lvlText w:val="%2."/>
      <w:lvlJc w:val="left"/>
      <w:pPr>
        <w:ind w:left="1440" w:hanging="360"/>
      </w:pPr>
    </w:lvl>
    <w:lvl w:ilvl="2" w:tplc="000008FF">
      <w:start w:val="4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00000962">
      <w:start w:val="1"/>
      <w:numFmt w:val="decimal"/>
      <w:lvlText w:val="%2."/>
      <w:lvlJc w:val="left"/>
      <w:pPr>
        <w:ind w:left="1440" w:hanging="360"/>
      </w:pPr>
    </w:lvl>
    <w:lvl w:ilvl="2" w:tplc="00000963">
      <w:start w:val="46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000009C6">
      <w:start w:val="1"/>
      <w:numFmt w:val="decimal"/>
      <w:lvlText w:val="%2."/>
      <w:lvlJc w:val="left"/>
      <w:pPr>
        <w:ind w:left="1440" w:hanging="360"/>
      </w:pPr>
    </w:lvl>
    <w:lvl w:ilvl="2" w:tplc="000009C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00000A2A">
      <w:start w:val="1"/>
      <w:numFmt w:val="decimal"/>
      <w:lvlText w:val="%2."/>
      <w:lvlJc w:val="left"/>
      <w:pPr>
        <w:ind w:left="1440" w:hanging="360"/>
      </w:pPr>
    </w:lvl>
    <w:lvl w:ilvl="2" w:tplc="00000A2B">
      <w:start w:val="1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00000A8E">
      <w:start w:val="1"/>
      <w:numFmt w:val="decimal"/>
      <w:lvlText w:val="%2."/>
      <w:lvlJc w:val="left"/>
      <w:pPr>
        <w:ind w:left="1440" w:hanging="360"/>
      </w:pPr>
    </w:lvl>
    <w:lvl w:ilvl="2" w:tplc="00000A8F">
      <w:start w:val="2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00000AF2">
      <w:start w:val="1"/>
      <w:numFmt w:val="decimal"/>
      <w:lvlText w:val="%2."/>
      <w:lvlJc w:val="left"/>
      <w:pPr>
        <w:ind w:left="1440" w:hanging="360"/>
      </w:pPr>
    </w:lvl>
    <w:lvl w:ilvl="2" w:tplc="00000AF3">
      <w:start w:val="2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1"/>
      <w:numFmt w:val="decimal"/>
      <w:lvlText w:val="%1."/>
      <w:lvlJc w:val="left"/>
      <w:pPr>
        <w:ind w:left="720" w:hanging="360"/>
      </w:pPr>
    </w:lvl>
    <w:lvl w:ilvl="1" w:tplc="00000B56">
      <w:start w:val="1"/>
      <w:numFmt w:val="decimal"/>
      <w:lvlText w:val="%2."/>
      <w:lvlJc w:val="left"/>
      <w:pPr>
        <w:ind w:left="1440" w:hanging="360"/>
      </w:pPr>
    </w:lvl>
    <w:lvl w:ilvl="2" w:tplc="00000B57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decimal"/>
      <w:lvlText w:val="%1."/>
      <w:lvlJc w:val="left"/>
      <w:pPr>
        <w:ind w:left="720" w:hanging="360"/>
      </w:pPr>
    </w:lvl>
    <w:lvl w:ilvl="1" w:tplc="00000BBA">
      <w:start w:val="1"/>
      <w:numFmt w:val="decimal"/>
      <w:lvlText w:val="%2."/>
      <w:lvlJc w:val="left"/>
      <w:pPr>
        <w:ind w:left="1440" w:hanging="360"/>
      </w:pPr>
    </w:lvl>
    <w:lvl w:ilvl="2" w:tplc="00000BBB">
      <w:start w:val="3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1"/>
      <w:numFmt w:val="decimal"/>
      <w:lvlText w:val="%1."/>
      <w:lvlJc w:val="left"/>
      <w:pPr>
        <w:ind w:left="720" w:hanging="360"/>
      </w:pPr>
    </w:lvl>
    <w:lvl w:ilvl="1" w:tplc="00000C1E">
      <w:start w:val="1"/>
      <w:numFmt w:val="decimal"/>
      <w:lvlText w:val="%2."/>
      <w:lvlJc w:val="left"/>
      <w:pPr>
        <w:ind w:left="1440" w:hanging="360"/>
      </w:pPr>
    </w:lvl>
    <w:lvl w:ilvl="2" w:tplc="00000C1F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D21C1"/>
    <w:multiLevelType w:val="hybridMultilevel"/>
    <w:tmpl w:val="ACD8587A"/>
    <w:lvl w:ilvl="0" w:tplc="BAEA4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A6"/>
    <w:rsid w:val="004532DF"/>
    <w:rsid w:val="00A0008C"/>
    <w:rsid w:val="00B60AA6"/>
    <w:rsid w:val="00E7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3C839"/>
  <w15:chartTrackingRefBased/>
  <w15:docId w15:val="{29593CAD-3B7F-B742-B638-5EF02EB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AA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60AA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A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60AA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6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4EB3305BD97478A7D7ACB72C22082" ma:contentTypeVersion="6" ma:contentTypeDescription="Create a new document." ma:contentTypeScope="" ma:versionID="1c3c4acd660dc0624049acd3dc401e92">
  <xsd:schema xmlns:xsd="http://www.w3.org/2001/XMLSchema" xmlns:xs="http://www.w3.org/2001/XMLSchema" xmlns:p="http://schemas.microsoft.com/office/2006/metadata/properties" xmlns:ns2="c2f35ef1-127b-4a4d-9292-cb259bf7608c" xmlns:ns3="d9b857db-03e8-4eb4-afae-fd32c841807d" targetNamespace="http://schemas.microsoft.com/office/2006/metadata/properties" ma:root="true" ma:fieldsID="dd00e9c3005268dd039d6afcbc9b5379" ns2:_="" ns3:_="">
    <xsd:import namespace="c2f35ef1-127b-4a4d-9292-cb259bf7608c"/>
    <xsd:import namespace="d9b857db-03e8-4eb4-afae-fd32c8418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35ef1-127b-4a4d-9292-cb259bf760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857db-03e8-4eb4-afae-fd32c8418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5E0C8C-3B98-4CCA-A9EE-C4E04ED60361}"/>
</file>

<file path=customXml/itemProps2.xml><?xml version="1.0" encoding="utf-8"?>
<ds:datastoreItem xmlns:ds="http://schemas.openxmlformats.org/officeDocument/2006/customXml" ds:itemID="{7CF8BC34-EB8F-45AB-88E9-BC4AAAFFD551}"/>
</file>

<file path=customXml/itemProps3.xml><?xml version="1.0" encoding="utf-8"?>
<ds:datastoreItem xmlns:ds="http://schemas.openxmlformats.org/officeDocument/2006/customXml" ds:itemID="{4F25ADCC-1099-47D8-89C5-D344F942AF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Zagalo</dc:creator>
  <cp:keywords/>
  <dc:description/>
  <cp:lastModifiedBy>Nelson Zagalo</cp:lastModifiedBy>
  <cp:revision>3</cp:revision>
  <dcterms:created xsi:type="dcterms:W3CDTF">2022-03-13T11:52:00Z</dcterms:created>
  <dcterms:modified xsi:type="dcterms:W3CDTF">2022-03-13T12:23:00Z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0x0101008CD4EB3305BD97478A7D7ACB72C22082</vt:lpwstr>
  </property>
</Properties>
</file>