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74858B" w14:textId="65B7864D" w:rsidR="00857FC0" w:rsidRPr="00BB40E1" w:rsidRDefault="00C10193" w:rsidP="00857FC0">
      <w:pPr>
        <w:rPr>
          <w:b/>
          <w:bCs/>
          <w:sz w:val="32"/>
          <w:szCs w:val="32"/>
        </w:rPr>
      </w:pPr>
      <w:r w:rsidRPr="00BB40E1">
        <w:rPr>
          <w:b/>
          <w:bCs/>
          <w:sz w:val="32"/>
          <w:szCs w:val="32"/>
        </w:rPr>
        <w:t>Build</w:t>
      </w:r>
      <w:r w:rsidR="00857FC0" w:rsidRPr="00BB40E1">
        <w:rPr>
          <w:b/>
          <w:bCs/>
          <w:sz w:val="32"/>
          <w:szCs w:val="32"/>
        </w:rPr>
        <w:t xml:space="preserve"> </w:t>
      </w:r>
      <w:r w:rsidR="00857FC0" w:rsidRPr="00857FC0">
        <w:rPr>
          <w:b/>
          <w:bCs/>
          <w:sz w:val="32"/>
          <w:szCs w:val="32"/>
        </w:rPr>
        <w:t xml:space="preserve">your </w:t>
      </w:r>
      <w:proofErr w:type="gramStart"/>
      <w:r w:rsidR="00857FC0" w:rsidRPr="00857FC0">
        <w:rPr>
          <w:b/>
          <w:bCs/>
          <w:sz w:val="32"/>
          <w:szCs w:val="32"/>
        </w:rPr>
        <w:t>Structure</w:t>
      </w:r>
      <w:proofErr w:type="gramEnd"/>
    </w:p>
    <w:p w14:paraId="4123685A" w14:textId="4CA8273E" w:rsidR="00857FC0" w:rsidRDefault="00857FC0" w:rsidP="00857FC0">
      <w:pPr>
        <w:rPr>
          <w:b/>
          <w:bCs/>
        </w:rPr>
      </w:pPr>
    </w:p>
    <w:p w14:paraId="4C6DB718" w14:textId="77777777" w:rsidR="00BB40E1" w:rsidRDefault="00BB40E1" w:rsidP="00857FC0"/>
    <w:p w14:paraId="69F6453F" w14:textId="0DFD608D" w:rsidR="00C10193" w:rsidRPr="00BB40E1" w:rsidRDefault="00BB40E1" w:rsidP="00857FC0">
      <w:pPr>
        <w:rPr>
          <w:b/>
          <w:bCs/>
        </w:rPr>
      </w:pPr>
      <w:r w:rsidRPr="00BB40E1">
        <w:rPr>
          <w:b/>
          <w:bCs/>
        </w:rPr>
        <w:t>A</w:t>
      </w:r>
      <w:r w:rsidR="00741A5D" w:rsidRPr="00BB40E1">
        <w:rPr>
          <w:b/>
          <w:bCs/>
        </w:rPr>
        <w:t xml:space="preserve">. </w:t>
      </w:r>
      <w:r w:rsidR="00C10193" w:rsidRPr="00BB40E1">
        <w:rPr>
          <w:b/>
          <w:bCs/>
        </w:rPr>
        <w:t xml:space="preserve">Use the Story Spine to start imagining </w:t>
      </w:r>
      <w:r w:rsidR="00741A5D" w:rsidRPr="00BB40E1">
        <w:rPr>
          <w:b/>
          <w:bCs/>
        </w:rPr>
        <w:t>the</w:t>
      </w:r>
      <w:r w:rsidR="00C10193" w:rsidRPr="00BB40E1">
        <w:rPr>
          <w:b/>
          <w:bCs/>
        </w:rPr>
        <w:t xml:space="preserve"> story </w:t>
      </w:r>
      <w:r w:rsidR="00741A5D" w:rsidRPr="00BB40E1">
        <w:rPr>
          <w:b/>
          <w:bCs/>
        </w:rPr>
        <w:t>inside your own mind.</w:t>
      </w:r>
    </w:p>
    <w:p w14:paraId="69AF68ED" w14:textId="77777777" w:rsidR="00857FC0" w:rsidRPr="00BB40E1" w:rsidRDefault="00857FC0" w:rsidP="00FE2FE7"/>
    <w:p w14:paraId="6294D0B8" w14:textId="4FAE3837" w:rsidR="00FE2FE7" w:rsidRPr="00FE2FE7" w:rsidRDefault="00FE2FE7" w:rsidP="00BB40E1">
      <w:pPr>
        <w:ind w:left="567"/>
        <w:rPr>
          <w:lang w:val="en-PT"/>
        </w:rPr>
      </w:pPr>
      <w:r w:rsidRPr="00FE2FE7">
        <w:t xml:space="preserve">1. Once upon a time... </w:t>
      </w:r>
    </w:p>
    <w:p w14:paraId="49754B00" w14:textId="77777777" w:rsidR="00857FC0" w:rsidRPr="00BB40E1" w:rsidRDefault="00857FC0" w:rsidP="00BB40E1">
      <w:pPr>
        <w:ind w:left="567"/>
      </w:pPr>
    </w:p>
    <w:p w14:paraId="02180F6B" w14:textId="2DCDC117" w:rsidR="00FE2FE7" w:rsidRPr="00FE2FE7" w:rsidRDefault="00FE2FE7" w:rsidP="00BB40E1">
      <w:pPr>
        <w:ind w:left="567"/>
        <w:rPr>
          <w:lang w:val="en-PT"/>
        </w:rPr>
      </w:pPr>
      <w:r w:rsidRPr="00FE2FE7">
        <w:t>2. Everyday...</w:t>
      </w:r>
    </w:p>
    <w:p w14:paraId="0F235D33" w14:textId="77777777" w:rsidR="00857FC0" w:rsidRPr="00BB40E1" w:rsidRDefault="00857FC0" w:rsidP="00BB40E1">
      <w:pPr>
        <w:ind w:left="567"/>
      </w:pPr>
    </w:p>
    <w:p w14:paraId="701436E9" w14:textId="33CB08F5" w:rsidR="00FE2FE7" w:rsidRPr="00FE2FE7" w:rsidRDefault="00FE2FE7" w:rsidP="00BB40E1">
      <w:pPr>
        <w:ind w:left="567"/>
        <w:rPr>
          <w:lang w:val="en-PT"/>
        </w:rPr>
      </w:pPr>
      <w:r w:rsidRPr="00FE2FE7">
        <w:t>3. But one day...</w:t>
      </w:r>
    </w:p>
    <w:p w14:paraId="568F44D0" w14:textId="77777777" w:rsidR="00857FC0" w:rsidRPr="00BB40E1" w:rsidRDefault="00857FC0" w:rsidP="00BB40E1">
      <w:pPr>
        <w:ind w:left="567"/>
      </w:pPr>
    </w:p>
    <w:p w14:paraId="528B8DF2" w14:textId="5ABB17DC" w:rsidR="00FE2FE7" w:rsidRPr="00FE2FE7" w:rsidRDefault="00FE2FE7" w:rsidP="00BB40E1">
      <w:pPr>
        <w:ind w:left="567"/>
        <w:rPr>
          <w:lang w:val="en-PT"/>
        </w:rPr>
      </w:pPr>
      <w:r w:rsidRPr="00FE2FE7">
        <w:t>4. Because of that...</w:t>
      </w:r>
    </w:p>
    <w:p w14:paraId="7B126FE1" w14:textId="77777777" w:rsidR="00857FC0" w:rsidRPr="00BB40E1" w:rsidRDefault="00857FC0" w:rsidP="00BB40E1">
      <w:pPr>
        <w:ind w:left="567"/>
      </w:pPr>
    </w:p>
    <w:p w14:paraId="4ED14CB6" w14:textId="514FBCFF" w:rsidR="00FE2FE7" w:rsidRPr="00FE2FE7" w:rsidRDefault="00FE2FE7" w:rsidP="00BB40E1">
      <w:pPr>
        <w:ind w:left="567"/>
        <w:rPr>
          <w:lang w:val="en-PT"/>
        </w:rPr>
      </w:pPr>
      <w:r w:rsidRPr="00FE2FE7">
        <w:t>5. Until finally...</w:t>
      </w:r>
    </w:p>
    <w:p w14:paraId="77C85C6B" w14:textId="77777777" w:rsidR="00857FC0" w:rsidRPr="00BB40E1" w:rsidRDefault="00857FC0" w:rsidP="00BB40E1">
      <w:pPr>
        <w:ind w:left="567"/>
      </w:pPr>
    </w:p>
    <w:p w14:paraId="4E78CD1D" w14:textId="0D5B0480" w:rsidR="00FE2FE7" w:rsidRPr="00FE2FE7" w:rsidRDefault="00FE2FE7" w:rsidP="00BB40E1">
      <w:pPr>
        <w:ind w:left="567"/>
        <w:rPr>
          <w:lang w:val="en-PT"/>
        </w:rPr>
      </w:pPr>
      <w:r w:rsidRPr="00FE2FE7">
        <w:t>6. Since that day...</w:t>
      </w:r>
    </w:p>
    <w:p w14:paraId="5CC732C2" w14:textId="77777777" w:rsidR="00857FC0" w:rsidRPr="00BB40E1" w:rsidRDefault="00857FC0" w:rsidP="00BB40E1">
      <w:pPr>
        <w:ind w:left="567"/>
      </w:pPr>
    </w:p>
    <w:p w14:paraId="0B61BA10" w14:textId="5C8E5E5E" w:rsidR="00FE2FE7" w:rsidRPr="00FE2FE7" w:rsidRDefault="00FE2FE7" w:rsidP="00BB40E1">
      <w:pPr>
        <w:ind w:left="567"/>
        <w:rPr>
          <w:lang w:val="en-PT"/>
        </w:rPr>
      </w:pPr>
      <w:r w:rsidRPr="00FE2FE7">
        <w:t>7. The moral of the story is...</w:t>
      </w:r>
    </w:p>
    <w:p w14:paraId="6F840D6F" w14:textId="7C92D3BF" w:rsidR="00A0008C" w:rsidRPr="00BB40E1" w:rsidRDefault="00A0008C" w:rsidP="00FE2FE7">
      <w:pPr>
        <w:rPr>
          <w:lang w:val="en-PT"/>
        </w:rPr>
      </w:pPr>
    </w:p>
    <w:p w14:paraId="43566147" w14:textId="77777777" w:rsidR="00C10193" w:rsidRPr="00BB40E1" w:rsidRDefault="00C10193" w:rsidP="00C10193">
      <w:pPr>
        <w:rPr>
          <w:lang w:val="pt-PT"/>
        </w:rPr>
      </w:pPr>
    </w:p>
    <w:p w14:paraId="6A1F671C" w14:textId="77777777" w:rsidR="00BB40E1" w:rsidRPr="00BB40E1" w:rsidRDefault="00BB40E1" w:rsidP="00BB40E1">
      <w:pPr>
        <w:rPr>
          <w:b/>
          <w:bCs/>
        </w:rPr>
      </w:pPr>
      <w:r w:rsidRPr="00BB40E1">
        <w:rPr>
          <w:b/>
          <w:bCs/>
        </w:rPr>
        <w:t>2. Improvisation exercise</w:t>
      </w:r>
    </w:p>
    <w:p w14:paraId="51C39EA6" w14:textId="77777777" w:rsidR="00BB40E1" w:rsidRPr="00BB40E1" w:rsidRDefault="00BB40E1" w:rsidP="00BB40E1">
      <w:pPr>
        <w:rPr>
          <w:b/>
          <w:bCs/>
        </w:rPr>
      </w:pPr>
    </w:p>
    <w:p w14:paraId="58AA1B59" w14:textId="77777777" w:rsidR="00BB40E1" w:rsidRPr="00BB40E1" w:rsidRDefault="00BB40E1" w:rsidP="00BB40E1">
      <w:pPr>
        <w:ind w:left="567"/>
      </w:pPr>
      <w:r w:rsidRPr="00BB40E1">
        <w:t>In groups of 2, take turns saying what happens at each point.</w:t>
      </w:r>
    </w:p>
    <w:p w14:paraId="27D247A4" w14:textId="77777777" w:rsidR="00C10193" w:rsidRPr="00BB40E1" w:rsidRDefault="00C10193" w:rsidP="00FE2FE7"/>
    <w:sectPr w:rsidR="00C10193" w:rsidRPr="00BB40E1" w:rsidSect="00DE7F05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7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00000003"/>
    <w:lvl w:ilvl="0" w:tplc="000000C9">
      <w:start w:val="10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00000004"/>
    <w:lvl w:ilvl="0" w:tplc="0000012D">
      <w:start w:val="12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0000005"/>
    <w:multiLevelType w:val="hybridMultilevel"/>
    <w:tmpl w:val="00000005"/>
    <w:lvl w:ilvl="0" w:tplc="00000191">
      <w:start w:val="14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00000006"/>
    <w:multiLevelType w:val="hybridMultilevel"/>
    <w:tmpl w:val="00000006"/>
    <w:lvl w:ilvl="0" w:tplc="000001F5">
      <w:start w:val="17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00000007"/>
    <w:multiLevelType w:val="hybridMultilevel"/>
    <w:tmpl w:val="00000007"/>
    <w:lvl w:ilvl="0" w:tplc="00000259">
      <w:start w:val="20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00000008"/>
    <w:multiLevelType w:val="hybridMultilevel"/>
    <w:tmpl w:val="00000008"/>
    <w:lvl w:ilvl="0" w:tplc="000002BD">
      <w:start w:val="27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00000009"/>
    <w:multiLevelType w:val="hybridMultilevel"/>
    <w:tmpl w:val="00000009"/>
    <w:lvl w:ilvl="0" w:tplc="00000321">
      <w:start w:val="1"/>
      <w:numFmt w:val="decimal"/>
      <w:lvlText w:val="%1."/>
      <w:lvlJc w:val="left"/>
      <w:pPr>
        <w:ind w:left="720" w:hanging="360"/>
      </w:pPr>
    </w:lvl>
    <w:lvl w:ilvl="1" w:tplc="00000322">
      <w:start w:val="1"/>
      <w:numFmt w:val="decimal"/>
      <w:lvlText w:val="%2."/>
      <w:lvlJc w:val="left"/>
      <w:pPr>
        <w:ind w:left="1440" w:hanging="360"/>
      </w:pPr>
    </w:lvl>
    <w:lvl w:ilvl="2" w:tplc="00000323">
      <w:start w:val="1"/>
      <w:numFmt w:val="decimal"/>
      <w:lvlText w:val="%3."/>
      <w:lvlJc w:val="left"/>
      <w:pPr>
        <w:ind w:left="2160" w:hanging="360"/>
      </w:p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 w15:restartNumberingAfterBreak="0">
    <w:nsid w:val="0000000A"/>
    <w:multiLevelType w:val="hybridMultilevel"/>
    <w:tmpl w:val="0000000A"/>
    <w:lvl w:ilvl="0" w:tplc="00000385">
      <w:start w:val="1"/>
      <w:numFmt w:val="decimal"/>
      <w:lvlText w:val="%1."/>
      <w:lvlJc w:val="left"/>
      <w:pPr>
        <w:ind w:left="720" w:hanging="360"/>
      </w:pPr>
    </w:lvl>
    <w:lvl w:ilvl="1" w:tplc="00000386">
      <w:start w:val="1"/>
      <w:numFmt w:val="decimal"/>
      <w:lvlText w:val="%2."/>
      <w:lvlJc w:val="left"/>
      <w:pPr>
        <w:ind w:left="1440" w:hanging="360"/>
      </w:pPr>
    </w:lvl>
    <w:lvl w:ilvl="2" w:tplc="00000387">
      <w:start w:val="5"/>
      <w:numFmt w:val="decimal"/>
      <w:lvlText w:val="%3."/>
      <w:lvlJc w:val="left"/>
      <w:pPr>
        <w:ind w:left="2160" w:hanging="360"/>
      </w:p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 w15:restartNumberingAfterBreak="0">
    <w:nsid w:val="0000000B"/>
    <w:multiLevelType w:val="hybridMultilevel"/>
    <w:tmpl w:val="0000000B"/>
    <w:lvl w:ilvl="0" w:tplc="000003E9">
      <w:start w:val="1"/>
      <w:numFmt w:val="decimal"/>
      <w:lvlText w:val="%1."/>
      <w:lvlJc w:val="left"/>
      <w:pPr>
        <w:ind w:left="720" w:hanging="360"/>
      </w:pPr>
    </w:lvl>
    <w:lvl w:ilvl="1" w:tplc="000003EA">
      <w:start w:val="1"/>
      <w:numFmt w:val="decimal"/>
      <w:lvlText w:val="%2."/>
      <w:lvlJc w:val="left"/>
      <w:pPr>
        <w:ind w:left="1440" w:hanging="360"/>
      </w:pPr>
    </w:lvl>
    <w:lvl w:ilvl="2" w:tplc="000003EB">
      <w:start w:val="19"/>
      <w:numFmt w:val="decimal"/>
      <w:lvlText w:val="%3."/>
      <w:lvlJc w:val="left"/>
      <w:pPr>
        <w:ind w:left="2160" w:hanging="360"/>
      </w:p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 w15:restartNumberingAfterBreak="0">
    <w:nsid w:val="0000000C"/>
    <w:multiLevelType w:val="hybridMultilevel"/>
    <w:tmpl w:val="0000000C"/>
    <w:lvl w:ilvl="0" w:tplc="0000044D">
      <w:start w:val="1"/>
      <w:numFmt w:val="decimal"/>
      <w:lvlText w:val="%1."/>
      <w:lvlJc w:val="left"/>
      <w:pPr>
        <w:ind w:left="720" w:hanging="360"/>
      </w:pPr>
    </w:lvl>
    <w:lvl w:ilvl="1" w:tplc="0000044E">
      <w:start w:val="1"/>
      <w:numFmt w:val="decimal"/>
      <w:lvlText w:val="%2."/>
      <w:lvlJc w:val="left"/>
      <w:pPr>
        <w:ind w:left="1440" w:hanging="360"/>
      </w:pPr>
    </w:lvl>
    <w:lvl w:ilvl="2" w:tplc="0000044F">
      <w:start w:val="27"/>
      <w:numFmt w:val="decimal"/>
      <w:lvlText w:val="%3."/>
      <w:lvlJc w:val="left"/>
      <w:pPr>
        <w:ind w:left="2160" w:hanging="360"/>
      </w:p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2" w15:restartNumberingAfterBreak="0">
    <w:nsid w:val="0000000D"/>
    <w:multiLevelType w:val="hybridMultilevel"/>
    <w:tmpl w:val="0000000D"/>
    <w:lvl w:ilvl="0" w:tplc="000004B1">
      <w:start w:val="1"/>
      <w:numFmt w:val="decimal"/>
      <w:lvlText w:val="%1."/>
      <w:lvlJc w:val="left"/>
      <w:pPr>
        <w:ind w:left="720" w:hanging="360"/>
      </w:pPr>
    </w:lvl>
    <w:lvl w:ilvl="1" w:tplc="000004B2">
      <w:start w:val="1"/>
      <w:numFmt w:val="decimal"/>
      <w:lvlText w:val="%2."/>
      <w:lvlJc w:val="left"/>
      <w:pPr>
        <w:ind w:left="1440" w:hanging="360"/>
      </w:pPr>
    </w:lvl>
    <w:lvl w:ilvl="2" w:tplc="000004B3">
      <w:start w:val="35"/>
      <w:numFmt w:val="decimal"/>
      <w:lvlText w:val="%3."/>
      <w:lvlJc w:val="left"/>
      <w:pPr>
        <w:ind w:left="2160" w:hanging="360"/>
      </w:p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3" w15:restartNumberingAfterBreak="0">
    <w:nsid w:val="0000000E"/>
    <w:multiLevelType w:val="hybridMultilevel"/>
    <w:tmpl w:val="0000000E"/>
    <w:lvl w:ilvl="0" w:tplc="00000515">
      <w:start w:val="1"/>
      <w:numFmt w:val="decimal"/>
      <w:lvlText w:val="%1."/>
      <w:lvlJc w:val="left"/>
      <w:pPr>
        <w:ind w:left="720" w:hanging="360"/>
      </w:pPr>
    </w:lvl>
    <w:lvl w:ilvl="1" w:tplc="00000516">
      <w:start w:val="1"/>
      <w:numFmt w:val="decimal"/>
      <w:lvlText w:val="%2."/>
      <w:lvlJc w:val="left"/>
      <w:pPr>
        <w:ind w:left="1440" w:hanging="360"/>
      </w:pPr>
    </w:lvl>
    <w:lvl w:ilvl="2" w:tplc="00000517">
      <w:start w:val="41"/>
      <w:numFmt w:val="decimal"/>
      <w:lvlText w:val="%3."/>
      <w:lvlJc w:val="left"/>
      <w:pPr>
        <w:ind w:left="2160" w:hanging="360"/>
      </w:p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4" w15:restartNumberingAfterBreak="0">
    <w:nsid w:val="0000000F"/>
    <w:multiLevelType w:val="hybridMultilevel"/>
    <w:tmpl w:val="0000000F"/>
    <w:lvl w:ilvl="0" w:tplc="00000579">
      <w:start w:val="1"/>
      <w:numFmt w:val="decimal"/>
      <w:lvlText w:val="%1."/>
      <w:lvlJc w:val="left"/>
      <w:pPr>
        <w:ind w:left="720" w:hanging="360"/>
      </w:pPr>
    </w:lvl>
    <w:lvl w:ilvl="1" w:tplc="0000057A">
      <w:start w:val="1"/>
      <w:numFmt w:val="decimal"/>
      <w:lvlText w:val="%2."/>
      <w:lvlJc w:val="left"/>
      <w:pPr>
        <w:ind w:left="1440" w:hanging="360"/>
      </w:pPr>
    </w:lvl>
    <w:lvl w:ilvl="2" w:tplc="0000057B">
      <w:start w:val="45"/>
      <w:numFmt w:val="decimal"/>
      <w:lvlText w:val="%3."/>
      <w:lvlJc w:val="left"/>
      <w:pPr>
        <w:ind w:left="2160" w:hanging="360"/>
      </w:p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5" w15:restartNumberingAfterBreak="0">
    <w:nsid w:val="00000010"/>
    <w:multiLevelType w:val="hybridMultilevel"/>
    <w:tmpl w:val="00000010"/>
    <w:lvl w:ilvl="0" w:tplc="000005DD">
      <w:start w:val="1"/>
      <w:numFmt w:val="decimal"/>
      <w:lvlText w:val="%1."/>
      <w:lvlJc w:val="left"/>
      <w:pPr>
        <w:ind w:left="720" w:hanging="360"/>
      </w:pPr>
    </w:lvl>
    <w:lvl w:ilvl="1" w:tplc="000005DE">
      <w:start w:val="1"/>
      <w:numFmt w:val="decimal"/>
      <w:lvlText w:val="%2."/>
      <w:lvlJc w:val="left"/>
      <w:pPr>
        <w:ind w:left="1440" w:hanging="360"/>
      </w:pPr>
    </w:lvl>
    <w:lvl w:ilvl="2" w:tplc="000005DF">
      <w:start w:val="49"/>
      <w:numFmt w:val="decimal"/>
      <w:lvlText w:val="%3."/>
      <w:lvlJc w:val="left"/>
      <w:pPr>
        <w:ind w:left="2160" w:hanging="360"/>
      </w:p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6" w15:restartNumberingAfterBreak="0">
    <w:nsid w:val="00000011"/>
    <w:multiLevelType w:val="hybridMultilevel"/>
    <w:tmpl w:val="00000011"/>
    <w:lvl w:ilvl="0" w:tplc="00000641">
      <w:start w:val="1"/>
      <w:numFmt w:val="decimal"/>
      <w:lvlText w:val="%1."/>
      <w:lvlJc w:val="left"/>
      <w:pPr>
        <w:ind w:left="720" w:hanging="360"/>
      </w:pPr>
    </w:lvl>
    <w:lvl w:ilvl="1" w:tplc="00000642">
      <w:start w:val="1"/>
      <w:numFmt w:val="decimal"/>
      <w:lvlText w:val="%2."/>
      <w:lvlJc w:val="left"/>
      <w:pPr>
        <w:ind w:left="1440" w:hanging="360"/>
      </w:pPr>
    </w:lvl>
    <w:lvl w:ilvl="2" w:tplc="00000643">
      <w:start w:val="1"/>
      <w:numFmt w:val="decimal"/>
      <w:lvlText w:val="%3."/>
      <w:lvlJc w:val="left"/>
      <w:pPr>
        <w:ind w:left="2160" w:hanging="360"/>
      </w:p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7" w15:restartNumberingAfterBreak="0">
    <w:nsid w:val="00000012"/>
    <w:multiLevelType w:val="hybridMultilevel"/>
    <w:tmpl w:val="00000012"/>
    <w:lvl w:ilvl="0" w:tplc="000006A5">
      <w:start w:val="1"/>
      <w:numFmt w:val="decimal"/>
      <w:lvlText w:val="%1."/>
      <w:lvlJc w:val="left"/>
      <w:pPr>
        <w:ind w:left="720" w:hanging="360"/>
      </w:pPr>
    </w:lvl>
    <w:lvl w:ilvl="1" w:tplc="000006A6">
      <w:start w:val="1"/>
      <w:numFmt w:val="decimal"/>
      <w:lvlText w:val="%2."/>
      <w:lvlJc w:val="left"/>
      <w:pPr>
        <w:ind w:left="1440" w:hanging="360"/>
      </w:pPr>
    </w:lvl>
    <w:lvl w:ilvl="2" w:tplc="000006A7">
      <w:start w:val="5"/>
      <w:numFmt w:val="decimal"/>
      <w:lvlText w:val="%3."/>
      <w:lvlJc w:val="left"/>
      <w:pPr>
        <w:ind w:left="2160" w:hanging="360"/>
      </w:p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8" w15:restartNumberingAfterBreak="0">
    <w:nsid w:val="00000013"/>
    <w:multiLevelType w:val="hybridMultilevel"/>
    <w:tmpl w:val="00000013"/>
    <w:lvl w:ilvl="0" w:tplc="00000709">
      <w:start w:val="1"/>
      <w:numFmt w:val="decimal"/>
      <w:lvlText w:val="%1."/>
      <w:lvlJc w:val="left"/>
      <w:pPr>
        <w:ind w:left="720" w:hanging="360"/>
      </w:pPr>
    </w:lvl>
    <w:lvl w:ilvl="1" w:tplc="0000070A">
      <w:start w:val="1"/>
      <w:numFmt w:val="decimal"/>
      <w:lvlText w:val="%2."/>
      <w:lvlJc w:val="left"/>
      <w:pPr>
        <w:ind w:left="1440" w:hanging="360"/>
      </w:pPr>
    </w:lvl>
    <w:lvl w:ilvl="2" w:tplc="0000070B">
      <w:start w:val="14"/>
      <w:numFmt w:val="decimal"/>
      <w:lvlText w:val="%3."/>
      <w:lvlJc w:val="left"/>
      <w:pPr>
        <w:ind w:left="2160" w:hanging="360"/>
      </w:p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9" w15:restartNumberingAfterBreak="0">
    <w:nsid w:val="00000014"/>
    <w:multiLevelType w:val="hybridMultilevel"/>
    <w:tmpl w:val="00000014"/>
    <w:lvl w:ilvl="0" w:tplc="0000076D">
      <w:start w:val="1"/>
      <w:numFmt w:val="decimal"/>
      <w:lvlText w:val="%1."/>
      <w:lvlJc w:val="left"/>
      <w:pPr>
        <w:ind w:left="720" w:hanging="360"/>
      </w:pPr>
    </w:lvl>
    <w:lvl w:ilvl="1" w:tplc="0000076E">
      <w:start w:val="1"/>
      <w:numFmt w:val="decimal"/>
      <w:lvlText w:val="%2."/>
      <w:lvlJc w:val="left"/>
      <w:pPr>
        <w:ind w:left="1440" w:hanging="360"/>
      </w:pPr>
    </w:lvl>
    <w:lvl w:ilvl="2" w:tplc="0000076F">
      <w:start w:val="27"/>
      <w:numFmt w:val="decimal"/>
      <w:lvlText w:val="%3."/>
      <w:lvlJc w:val="left"/>
      <w:pPr>
        <w:ind w:left="2160" w:hanging="360"/>
      </w:p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0" w15:restartNumberingAfterBreak="0">
    <w:nsid w:val="00000015"/>
    <w:multiLevelType w:val="hybridMultilevel"/>
    <w:tmpl w:val="00000015"/>
    <w:lvl w:ilvl="0" w:tplc="000007D1">
      <w:start w:val="1"/>
      <w:numFmt w:val="decimal"/>
      <w:lvlText w:val="%1."/>
      <w:lvlJc w:val="left"/>
      <w:pPr>
        <w:ind w:left="720" w:hanging="360"/>
      </w:pPr>
    </w:lvl>
    <w:lvl w:ilvl="1" w:tplc="000007D2">
      <w:start w:val="1"/>
      <w:numFmt w:val="decimal"/>
      <w:lvlText w:val="%2."/>
      <w:lvlJc w:val="left"/>
      <w:pPr>
        <w:ind w:left="1440" w:hanging="360"/>
      </w:pPr>
    </w:lvl>
    <w:lvl w:ilvl="2" w:tplc="000007D3">
      <w:start w:val="31"/>
      <w:numFmt w:val="decimal"/>
      <w:lvlText w:val="%3."/>
      <w:lvlJc w:val="left"/>
      <w:pPr>
        <w:ind w:left="2160" w:hanging="360"/>
      </w:p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1" w15:restartNumberingAfterBreak="0">
    <w:nsid w:val="00000016"/>
    <w:multiLevelType w:val="hybridMultilevel"/>
    <w:tmpl w:val="00000016"/>
    <w:lvl w:ilvl="0" w:tplc="00000835">
      <w:start w:val="1"/>
      <w:numFmt w:val="decimal"/>
      <w:lvlText w:val="%1."/>
      <w:lvlJc w:val="left"/>
      <w:pPr>
        <w:ind w:left="720" w:hanging="360"/>
      </w:pPr>
    </w:lvl>
    <w:lvl w:ilvl="1" w:tplc="00000836">
      <w:start w:val="1"/>
      <w:numFmt w:val="decimal"/>
      <w:lvlText w:val="%2."/>
      <w:lvlJc w:val="left"/>
      <w:pPr>
        <w:ind w:left="1440" w:hanging="360"/>
      </w:pPr>
    </w:lvl>
    <w:lvl w:ilvl="2" w:tplc="00000837">
      <w:start w:val="37"/>
      <w:numFmt w:val="decimal"/>
      <w:lvlText w:val="%3."/>
      <w:lvlJc w:val="left"/>
      <w:pPr>
        <w:ind w:left="2160" w:hanging="360"/>
      </w:p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2" w15:restartNumberingAfterBreak="0">
    <w:nsid w:val="00000017"/>
    <w:multiLevelType w:val="hybridMultilevel"/>
    <w:tmpl w:val="00000017"/>
    <w:lvl w:ilvl="0" w:tplc="00000899">
      <w:start w:val="1"/>
      <w:numFmt w:val="decimal"/>
      <w:lvlText w:val="%1."/>
      <w:lvlJc w:val="left"/>
      <w:pPr>
        <w:ind w:left="720" w:hanging="360"/>
      </w:pPr>
    </w:lvl>
    <w:lvl w:ilvl="1" w:tplc="0000089A">
      <w:start w:val="1"/>
      <w:numFmt w:val="decimal"/>
      <w:lvlText w:val="%2."/>
      <w:lvlJc w:val="left"/>
      <w:pPr>
        <w:ind w:left="1440" w:hanging="360"/>
      </w:pPr>
    </w:lvl>
    <w:lvl w:ilvl="2" w:tplc="0000089B">
      <w:start w:val="40"/>
      <w:numFmt w:val="decimal"/>
      <w:lvlText w:val="%3."/>
      <w:lvlJc w:val="left"/>
      <w:pPr>
        <w:ind w:left="2160" w:hanging="360"/>
      </w:p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3" w15:restartNumberingAfterBreak="0">
    <w:nsid w:val="00000018"/>
    <w:multiLevelType w:val="hybridMultilevel"/>
    <w:tmpl w:val="00000018"/>
    <w:lvl w:ilvl="0" w:tplc="000008FD">
      <w:start w:val="1"/>
      <w:numFmt w:val="decimal"/>
      <w:lvlText w:val="%1."/>
      <w:lvlJc w:val="left"/>
      <w:pPr>
        <w:ind w:left="720" w:hanging="360"/>
      </w:pPr>
    </w:lvl>
    <w:lvl w:ilvl="1" w:tplc="000008FE">
      <w:start w:val="1"/>
      <w:numFmt w:val="decimal"/>
      <w:lvlText w:val="%2."/>
      <w:lvlJc w:val="left"/>
      <w:pPr>
        <w:ind w:left="1440" w:hanging="360"/>
      </w:pPr>
    </w:lvl>
    <w:lvl w:ilvl="2" w:tplc="000008FF">
      <w:start w:val="43"/>
      <w:numFmt w:val="decimal"/>
      <w:lvlText w:val="%3."/>
      <w:lvlJc w:val="left"/>
      <w:pPr>
        <w:ind w:left="2160" w:hanging="360"/>
      </w:p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4" w15:restartNumberingAfterBreak="0">
    <w:nsid w:val="00000019"/>
    <w:multiLevelType w:val="hybridMultilevel"/>
    <w:tmpl w:val="00000019"/>
    <w:lvl w:ilvl="0" w:tplc="00000961">
      <w:start w:val="1"/>
      <w:numFmt w:val="decimal"/>
      <w:lvlText w:val="%1."/>
      <w:lvlJc w:val="left"/>
      <w:pPr>
        <w:ind w:left="720" w:hanging="360"/>
      </w:pPr>
    </w:lvl>
    <w:lvl w:ilvl="1" w:tplc="00000962">
      <w:start w:val="1"/>
      <w:numFmt w:val="decimal"/>
      <w:lvlText w:val="%2."/>
      <w:lvlJc w:val="left"/>
      <w:pPr>
        <w:ind w:left="1440" w:hanging="360"/>
      </w:pPr>
    </w:lvl>
    <w:lvl w:ilvl="2" w:tplc="00000963">
      <w:start w:val="46"/>
      <w:numFmt w:val="decimal"/>
      <w:lvlText w:val="%3."/>
      <w:lvlJc w:val="left"/>
      <w:pPr>
        <w:ind w:left="2160" w:hanging="360"/>
      </w:p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5" w15:restartNumberingAfterBreak="0">
    <w:nsid w:val="0000001A"/>
    <w:multiLevelType w:val="hybridMultilevel"/>
    <w:tmpl w:val="0000001A"/>
    <w:lvl w:ilvl="0" w:tplc="000009C5">
      <w:start w:val="1"/>
      <w:numFmt w:val="decimal"/>
      <w:lvlText w:val="%1."/>
      <w:lvlJc w:val="left"/>
      <w:pPr>
        <w:ind w:left="720" w:hanging="360"/>
      </w:pPr>
    </w:lvl>
    <w:lvl w:ilvl="1" w:tplc="000009C6">
      <w:start w:val="1"/>
      <w:numFmt w:val="decimal"/>
      <w:lvlText w:val="%2."/>
      <w:lvlJc w:val="left"/>
      <w:pPr>
        <w:ind w:left="1440" w:hanging="360"/>
      </w:pPr>
    </w:lvl>
    <w:lvl w:ilvl="2" w:tplc="000009C7">
      <w:start w:val="1"/>
      <w:numFmt w:val="decimal"/>
      <w:lvlText w:val="%3."/>
      <w:lvlJc w:val="left"/>
      <w:pPr>
        <w:ind w:left="2160" w:hanging="360"/>
      </w:p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6" w15:restartNumberingAfterBreak="0">
    <w:nsid w:val="0000001B"/>
    <w:multiLevelType w:val="hybridMultilevel"/>
    <w:tmpl w:val="0000001B"/>
    <w:lvl w:ilvl="0" w:tplc="00000A29">
      <w:start w:val="1"/>
      <w:numFmt w:val="decimal"/>
      <w:lvlText w:val="%1."/>
      <w:lvlJc w:val="left"/>
      <w:pPr>
        <w:ind w:left="720" w:hanging="360"/>
      </w:pPr>
    </w:lvl>
    <w:lvl w:ilvl="1" w:tplc="00000A2A">
      <w:start w:val="1"/>
      <w:numFmt w:val="decimal"/>
      <w:lvlText w:val="%2."/>
      <w:lvlJc w:val="left"/>
      <w:pPr>
        <w:ind w:left="1440" w:hanging="360"/>
      </w:pPr>
    </w:lvl>
    <w:lvl w:ilvl="2" w:tplc="00000A2B">
      <w:start w:val="11"/>
      <w:numFmt w:val="decimal"/>
      <w:lvlText w:val="%3."/>
      <w:lvlJc w:val="left"/>
      <w:pPr>
        <w:ind w:left="2160" w:hanging="360"/>
      </w:p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7" w15:restartNumberingAfterBreak="0">
    <w:nsid w:val="0000001C"/>
    <w:multiLevelType w:val="hybridMultilevel"/>
    <w:tmpl w:val="0000001C"/>
    <w:lvl w:ilvl="0" w:tplc="00000A8D">
      <w:start w:val="1"/>
      <w:numFmt w:val="decimal"/>
      <w:lvlText w:val="%1."/>
      <w:lvlJc w:val="left"/>
      <w:pPr>
        <w:ind w:left="720" w:hanging="360"/>
      </w:pPr>
    </w:lvl>
    <w:lvl w:ilvl="1" w:tplc="00000A8E">
      <w:start w:val="1"/>
      <w:numFmt w:val="decimal"/>
      <w:lvlText w:val="%2."/>
      <w:lvlJc w:val="left"/>
      <w:pPr>
        <w:ind w:left="1440" w:hanging="360"/>
      </w:pPr>
    </w:lvl>
    <w:lvl w:ilvl="2" w:tplc="00000A8F">
      <w:start w:val="20"/>
      <w:numFmt w:val="decimal"/>
      <w:lvlText w:val="%3."/>
      <w:lvlJc w:val="left"/>
      <w:pPr>
        <w:ind w:left="2160" w:hanging="360"/>
      </w:p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8" w15:restartNumberingAfterBreak="0">
    <w:nsid w:val="0000001D"/>
    <w:multiLevelType w:val="hybridMultilevel"/>
    <w:tmpl w:val="0000001D"/>
    <w:lvl w:ilvl="0" w:tplc="00000AF1">
      <w:start w:val="1"/>
      <w:numFmt w:val="decimal"/>
      <w:lvlText w:val="%1."/>
      <w:lvlJc w:val="left"/>
      <w:pPr>
        <w:ind w:left="720" w:hanging="360"/>
      </w:pPr>
    </w:lvl>
    <w:lvl w:ilvl="1" w:tplc="00000AF2">
      <w:start w:val="1"/>
      <w:numFmt w:val="decimal"/>
      <w:lvlText w:val="%2."/>
      <w:lvlJc w:val="left"/>
      <w:pPr>
        <w:ind w:left="1440" w:hanging="360"/>
      </w:pPr>
    </w:lvl>
    <w:lvl w:ilvl="2" w:tplc="00000AF3">
      <w:start w:val="24"/>
      <w:numFmt w:val="decimal"/>
      <w:lvlText w:val="%3."/>
      <w:lvlJc w:val="left"/>
      <w:pPr>
        <w:ind w:left="2160" w:hanging="360"/>
      </w:p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9" w15:restartNumberingAfterBreak="0">
    <w:nsid w:val="0000001E"/>
    <w:multiLevelType w:val="hybridMultilevel"/>
    <w:tmpl w:val="0000001E"/>
    <w:lvl w:ilvl="0" w:tplc="00000B55">
      <w:start w:val="1"/>
      <w:numFmt w:val="decimal"/>
      <w:lvlText w:val="%1."/>
      <w:lvlJc w:val="left"/>
      <w:pPr>
        <w:ind w:left="720" w:hanging="360"/>
      </w:pPr>
    </w:lvl>
    <w:lvl w:ilvl="1" w:tplc="00000B56">
      <w:start w:val="1"/>
      <w:numFmt w:val="decimal"/>
      <w:lvlText w:val="%2."/>
      <w:lvlJc w:val="left"/>
      <w:pPr>
        <w:ind w:left="1440" w:hanging="360"/>
      </w:pPr>
    </w:lvl>
    <w:lvl w:ilvl="2" w:tplc="00000B57">
      <w:start w:val="27"/>
      <w:numFmt w:val="decimal"/>
      <w:lvlText w:val="%3."/>
      <w:lvlJc w:val="left"/>
      <w:pPr>
        <w:ind w:left="2160" w:hanging="360"/>
      </w:p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0" w15:restartNumberingAfterBreak="0">
    <w:nsid w:val="0000001F"/>
    <w:multiLevelType w:val="hybridMultilevel"/>
    <w:tmpl w:val="0000001F"/>
    <w:lvl w:ilvl="0" w:tplc="00000BB9">
      <w:start w:val="1"/>
      <w:numFmt w:val="decimal"/>
      <w:lvlText w:val="%1."/>
      <w:lvlJc w:val="left"/>
      <w:pPr>
        <w:ind w:left="720" w:hanging="360"/>
      </w:pPr>
    </w:lvl>
    <w:lvl w:ilvl="1" w:tplc="00000BBA">
      <w:start w:val="1"/>
      <w:numFmt w:val="decimal"/>
      <w:lvlText w:val="%2."/>
      <w:lvlJc w:val="left"/>
      <w:pPr>
        <w:ind w:left="1440" w:hanging="360"/>
      </w:pPr>
    </w:lvl>
    <w:lvl w:ilvl="2" w:tplc="00000BBB">
      <w:start w:val="33"/>
      <w:numFmt w:val="decimal"/>
      <w:lvlText w:val="%3."/>
      <w:lvlJc w:val="left"/>
      <w:pPr>
        <w:ind w:left="2160" w:hanging="360"/>
      </w:p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1" w15:restartNumberingAfterBreak="0">
    <w:nsid w:val="00000020"/>
    <w:multiLevelType w:val="hybridMultilevel"/>
    <w:tmpl w:val="00000020"/>
    <w:lvl w:ilvl="0" w:tplc="00000C1D">
      <w:start w:val="1"/>
      <w:numFmt w:val="decimal"/>
      <w:lvlText w:val="%1."/>
      <w:lvlJc w:val="left"/>
      <w:pPr>
        <w:ind w:left="720" w:hanging="360"/>
      </w:pPr>
    </w:lvl>
    <w:lvl w:ilvl="1" w:tplc="00000C1E">
      <w:start w:val="1"/>
      <w:numFmt w:val="decimal"/>
      <w:lvlText w:val="%2."/>
      <w:lvlJc w:val="left"/>
      <w:pPr>
        <w:ind w:left="1440" w:hanging="360"/>
      </w:pPr>
    </w:lvl>
    <w:lvl w:ilvl="2" w:tplc="00000C1F">
      <w:start w:val="40"/>
      <w:numFmt w:val="decimal"/>
      <w:lvlText w:val="%3."/>
      <w:lvlJc w:val="left"/>
      <w:pPr>
        <w:ind w:left="2160" w:hanging="360"/>
      </w:p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2" w15:restartNumberingAfterBreak="0">
    <w:nsid w:val="4EED21C1"/>
    <w:multiLevelType w:val="hybridMultilevel"/>
    <w:tmpl w:val="ACD8587A"/>
    <w:lvl w:ilvl="0" w:tplc="BAEA4C1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7172462">
    <w:abstractNumId w:val="0"/>
  </w:num>
  <w:num w:numId="2" w16cid:durableId="364254619">
    <w:abstractNumId w:val="1"/>
  </w:num>
  <w:num w:numId="3" w16cid:durableId="506021912">
    <w:abstractNumId w:val="2"/>
  </w:num>
  <w:num w:numId="4" w16cid:durableId="1235625206">
    <w:abstractNumId w:val="3"/>
  </w:num>
  <w:num w:numId="5" w16cid:durableId="1222256423">
    <w:abstractNumId w:val="4"/>
  </w:num>
  <w:num w:numId="6" w16cid:durableId="922568941">
    <w:abstractNumId w:val="5"/>
  </w:num>
  <w:num w:numId="7" w16cid:durableId="1479030020">
    <w:abstractNumId w:val="6"/>
  </w:num>
  <w:num w:numId="8" w16cid:durableId="519667696">
    <w:abstractNumId w:val="7"/>
  </w:num>
  <w:num w:numId="9" w16cid:durableId="2113088246">
    <w:abstractNumId w:val="8"/>
  </w:num>
  <w:num w:numId="10" w16cid:durableId="538904259">
    <w:abstractNumId w:val="9"/>
  </w:num>
  <w:num w:numId="11" w16cid:durableId="1439790987">
    <w:abstractNumId w:val="10"/>
  </w:num>
  <w:num w:numId="12" w16cid:durableId="237907180">
    <w:abstractNumId w:val="11"/>
  </w:num>
  <w:num w:numId="13" w16cid:durableId="594825425">
    <w:abstractNumId w:val="12"/>
  </w:num>
  <w:num w:numId="14" w16cid:durableId="1571689615">
    <w:abstractNumId w:val="13"/>
  </w:num>
  <w:num w:numId="15" w16cid:durableId="107243317">
    <w:abstractNumId w:val="14"/>
  </w:num>
  <w:num w:numId="16" w16cid:durableId="1213269270">
    <w:abstractNumId w:val="15"/>
  </w:num>
  <w:num w:numId="17" w16cid:durableId="1525437327">
    <w:abstractNumId w:val="16"/>
  </w:num>
  <w:num w:numId="18" w16cid:durableId="2077387811">
    <w:abstractNumId w:val="17"/>
  </w:num>
  <w:num w:numId="19" w16cid:durableId="331690191">
    <w:abstractNumId w:val="18"/>
  </w:num>
  <w:num w:numId="20" w16cid:durableId="550730052">
    <w:abstractNumId w:val="19"/>
  </w:num>
  <w:num w:numId="21" w16cid:durableId="721903075">
    <w:abstractNumId w:val="20"/>
  </w:num>
  <w:num w:numId="22" w16cid:durableId="803811148">
    <w:abstractNumId w:val="21"/>
  </w:num>
  <w:num w:numId="23" w16cid:durableId="104009075">
    <w:abstractNumId w:val="22"/>
  </w:num>
  <w:num w:numId="24" w16cid:durableId="265384829">
    <w:abstractNumId w:val="23"/>
  </w:num>
  <w:num w:numId="25" w16cid:durableId="120653857">
    <w:abstractNumId w:val="24"/>
  </w:num>
  <w:num w:numId="26" w16cid:durableId="21829778">
    <w:abstractNumId w:val="25"/>
  </w:num>
  <w:num w:numId="27" w16cid:durableId="59257925">
    <w:abstractNumId w:val="26"/>
  </w:num>
  <w:num w:numId="28" w16cid:durableId="556210254">
    <w:abstractNumId w:val="27"/>
  </w:num>
  <w:num w:numId="29" w16cid:durableId="1131097601">
    <w:abstractNumId w:val="28"/>
  </w:num>
  <w:num w:numId="30" w16cid:durableId="1647271849">
    <w:abstractNumId w:val="29"/>
  </w:num>
  <w:num w:numId="31" w16cid:durableId="1965035931">
    <w:abstractNumId w:val="30"/>
  </w:num>
  <w:num w:numId="32" w16cid:durableId="526987655">
    <w:abstractNumId w:val="31"/>
  </w:num>
  <w:num w:numId="33" w16cid:durableId="1759980652">
    <w:abstractNumId w:val="32"/>
  </w:num>
  <w:numIdMacAtCleanup w:val="3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0AA6"/>
    <w:rsid w:val="004532DF"/>
    <w:rsid w:val="00741A5D"/>
    <w:rsid w:val="00857FC0"/>
    <w:rsid w:val="00A0008C"/>
    <w:rsid w:val="00A10EF4"/>
    <w:rsid w:val="00B60AA6"/>
    <w:rsid w:val="00BB21C3"/>
    <w:rsid w:val="00BB40E1"/>
    <w:rsid w:val="00C10193"/>
    <w:rsid w:val="00E76BCA"/>
    <w:rsid w:val="00FE2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F840D67"/>
  <w15:chartTrackingRefBased/>
  <w15:docId w15:val="{29593CAD-3B7F-B742-B638-5EF02EB46C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60AA6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link w:val="Heading2Char"/>
    <w:uiPriority w:val="9"/>
    <w:qFormat/>
    <w:rsid w:val="00B60AA6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0AA6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B60AA6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ListParagraph">
    <w:name w:val="List Paragraph"/>
    <w:basedOn w:val="Normal"/>
    <w:uiPriority w:val="34"/>
    <w:qFormat/>
    <w:rsid w:val="00B60A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47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9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67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D22DE1700B6364E8A9F07A83A8EFC4D" ma:contentTypeVersion="2" ma:contentTypeDescription="Criar um novo documento." ma:contentTypeScope="" ma:versionID="c6fc89306e8148dd28b007032394f551">
  <xsd:schema xmlns:xsd="http://www.w3.org/2001/XMLSchema" xmlns:xs="http://www.w3.org/2001/XMLSchema" xmlns:p="http://schemas.microsoft.com/office/2006/metadata/properties" xmlns:ns2="46f969ea-79e2-4b81-81fa-f8d2868b97d6" targetNamespace="http://schemas.microsoft.com/office/2006/metadata/properties" ma:root="true" ma:fieldsID="f044c8b5cb383d62f48142f11435a12b" ns2:_="">
    <xsd:import namespace="46f969ea-79e2-4b81-81fa-f8d2868b97d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f969ea-79e2-4b81-81fa-f8d2868b97d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17825CD-02C8-4147-8C3F-37531CF669D8}"/>
</file>

<file path=customXml/itemProps2.xml><?xml version="1.0" encoding="utf-8"?>
<ds:datastoreItem xmlns:ds="http://schemas.openxmlformats.org/officeDocument/2006/customXml" ds:itemID="{ABE32F89-D53A-46A1-BC79-9D4CB37814EE}"/>
</file>

<file path=customXml/itemProps3.xml><?xml version="1.0" encoding="utf-8"?>
<ds:datastoreItem xmlns:ds="http://schemas.openxmlformats.org/officeDocument/2006/customXml" ds:itemID="{86F01196-8CA5-49D1-A014-CCC4ADD336C7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51</Words>
  <Characters>297</Characters>
  <Application>Microsoft Office Word</Application>
  <DocSecurity>0</DocSecurity>
  <Lines>2</Lines>
  <Paragraphs>1</Paragraphs>
  <ScaleCrop>false</ScaleCrop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 Zagalo</dc:creator>
  <cp:keywords/>
  <dc:description/>
  <cp:lastModifiedBy>Nelson Zagalo</cp:lastModifiedBy>
  <cp:revision>2</cp:revision>
  <dcterms:created xsi:type="dcterms:W3CDTF">2023-03-12T18:38:00Z</dcterms:created>
  <dcterms:modified xsi:type="dcterms:W3CDTF">2023-03-12T18:38:00Z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0x010100DD22DE1700B6364E8A9F07A83A8EFC4D</vt:lpwstr>
  </property>
</Properties>
</file>