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B60AA6" w:rsidP="51BF3A13" w:rsidRDefault="00B60AA6" w14:paraId="62155682" wp14:textId="7EFA498D">
      <w:pPr>
        <w:rPr>
          <w:b w:val="1"/>
          <w:bCs w:val="1"/>
        </w:rPr>
      </w:pPr>
      <w:r w:rsidRPr="51BF3A13" w:rsidR="00B60AA6">
        <w:rPr>
          <w:b w:val="1"/>
          <w:bCs w:val="1"/>
        </w:rPr>
        <w:t xml:space="preserve">Worldbuilding </w:t>
      </w:r>
      <w:r w:rsidRPr="51BF3A13" w:rsidR="000E7898">
        <w:rPr>
          <w:b w:val="1"/>
          <w:bCs w:val="1"/>
        </w:rPr>
        <w:t>Phase 1</w:t>
      </w:r>
    </w:p>
    <w:p xmlns:wp14="http://schemas.microsoft.com/office/word/2010/wordml" w:rsidR="00B60AA6" w:rsidP="00B60AA6" w:rsidRDefault="00B60AA6" w14:paraId="672A6659" wp14:textId="77777777">
      <w:pPr>
        <w:rPr>
          <w:b/>
        </w:rPr>
      </w:pPr>
    </w:p>
    <w:p xmlns:wp14="http://schemas.microsoft.com/office/word/2010/wordml" w:rsidR="00B60AA6" w:rsidP="00B60AA6" w:rsidRDefault="00B60AA6" w14:paraId="2F7184AC" wp14:textId="77777777">
      <w:pPr>
        <w:rPr>
          <w:b/>
        </w:rPr>
      </w:pPr>
      <w:bookmarkStart w:name="_GoBack" w:id="0"/>
      <w:bookmarkEnd w:id="0"/>
      <w:r>
        <w:rPr>
          <w:b/>
        </w:rPr>
        <w:t>Question your world in 4 categories:</w:t>
      </w:r>
    </w:p>
    <w:p xmlns:wp14="http://schemas.microsoft.com/office/word/2010/wordml" w:rsidR="00B60AA6" w:rsidP="00B60AA6" w:rsidRDefault="00B60AA6" w14:paraId="0A37501D" wp14:textId="77777777">
      <w:pPr>
        <w:rPr>
          <w:b/>
        </w:rPr>
      </w:pPr>
    </w:p>
    <w:p xmlns:wp14="http://schemas.microsoft.com/office/word/2010/wordml" w:rsidRPr="00B60AA6" w:rsidR="00B60AA6" w:rsidP="00B60AA6" w:rsidRDefault="00B60AA6" w14:paraId="267AF247" wp14:textId="77777777">
      <w:pPr>
        <w:pStyle w:val="ListParagraph"/>
        <w:numPr>
          <w:ilvl w:val="0"/>
          <w:numId w:val="33"/>
        </w:numPr>
        <w:rPr>
          <w:b/>
        </w:rPr>
      </w:pPr>
      <w:r w:rsidRPr="00B60AA6">
        <w:rPr>
          <w:b/>
        </w:rPr>
        <w:t>Geography &amp; Nature</w:t>
      </w:r>
    </w:p>
    <w:p xmlns:wp14="http://schemas.microsoft.com/office/word/2010/wordml" w:rsidRPr="00B60AA6" w:rsidR="00B60AA6" w:rsidP="00B60AA6" w:rsidRDefault="00B60AA6" w14:paraId="3FDCD054" wp14:textId="77777777">
      <w:pPr>
        <w:pStyle w:val="ListParagraph"/>
        <w:numPr>
          <w:ilvl w:val="0"/>
          <w:numId w:val="33"/>
        </w:numPr>
        <w:rPr>
          <w:b/>
        </w:rPr>
      </w:pPr>
      <w:r w:rsidRPr="00B60AA6">
        <w:rPr>
          <w:b/>
        </w:rPr>
        <w:t>Population &amp; Politics</w:t>
      </w:r>
    </w:p>
    <w:p xmlns:wp14="http://schemas.microsoft.com/office/word/2010/wordml" w:rsidRPr="00B60AA6" w:rsidR="00B60AA6" w:rsidP="00B60AA6" w:rsidRDefault="00B60AA6" w14:paraId="74C100EA" wp14:textId="77777777">
      <w:pPr>
        <w:pStyle w:val="ListParagraph"/>
        <w:numPr>
          <w:ilvl w:val="0"/>
          <w:numId w:val="33"/>
        </w:numPr>
        <w:rPr>
          <w:b/>
        </w:rPr>
      </w:pPr>
      <w:r w:rsidRPr="00B60AA6">
        <w:rPr>
          <w:b/>
        </w:rPr>
        <w:t>Culture</w:t>
      </w:r>
    </w:p>
    <w:p xmlns:wp14="http://schemas.microsoft.com/office/word/2010/wordml" w:rsidRPr="00B60AA6" w:rsidR="00B60AA6" w:rsidP="00B60AA6" w:rsidRDefault="00B60AA6" w14:paraId="04934FE0" wp14:textId="77777777">
      <w:pPr>
        <w:pStyle w:val="ListParagraph"/>
        <w:numPr>
          <w:ilvl w:val="0"/>
          <w:numId w:val="33"/>
        </w:numPr>
        <w:rPr>
          <w:b/>
        </w:rPr>
      </w:pPr>
      <w:r w:rsidRPr="00B60AA6">
        <w:rPr>
          <w:b/>
        </w:rPr>
        <w:t>Magic &amp; Technology</w:t>
      </w:r>
    </w:p>
    <w:p xmlns:wp14="http://schemas.microsoft.com/office/word/2010/wordml" w:rsidR="00B60AA6" w:rsidP="00B60AA6" w:rsidRDefault="00B60AA6" w14:paraId="5DAB6C7B" wp14:textId="77777777">
      <w:pPr>
        <w:rPr>
          <w:rFonts w:ascii="Arial" w:hAnsi="Arial" w:cs="Arial"/>
          <w:color w:val="555555"/>
          <w:sz w:val="13"/>
          <w:szCs w:val="13"/>
          <w:shd w:val="clear" w:color="auto" w:fill="FFFFFF"/>
        </w:rPr>
      </w:pPr>
    </w:p>
    <w:p xmlns:wp14="http://schemas.microsoft.com/office/word/2010/wordml" w:rsidR="004532DF" w:rsidP="00B60AA6" w:rsidRDefault="004532DF" w14:paraId="02EB378F" wp14:textId="77777777">
      <w:pPr>
        <w:rPr>
          <w:rFonts w:ascii="Arial" w:hAnsi="Arial" w:cs="Arial"/>
          <w:color w:val="555555"/>
          <w:sz w:val="13"/>
          <w:szCs w:val="13"/>
          <w:shd w:val="clear" w:color="auto" w:fill="FFFFFF"/>
        </w:rPr>
      </w:pPr>
    </w:p>
    <w:p xmlns:wp14="http://schemas.microsoft.com/office/word/2010/wordml" w:rsidRPr="004532DF" w:rsidR="004532DF" w:rsidP="00B60AA6" w:rsidRDefault="004532DF" w14:paraId="301830F5" wp14:textId="77777777">
      <w:pPr>
        <w:rPr>
          <w:rFonts w:ascii="Arial" w:hAnsi="Arial" w:cs="Arial"/>
          <w:color w:val="000000" w:themeColor="text1"/>
          <w:shd w:val="clear" w:color="auto" w:fill="FFFFFF"/>
        </w:rPr>
      </w:pPr>
      <w:r w:rsidRPr="004532DF">
        <w:rPr>
          <w:rFonts w:ascii="Arial" w:hAnsi="Arial" w:cs="Arial"/>
          <w:color w:val="000000" w:themeColor="text1"/>
          <w:shd w:val="clear" w:color="auto" w:fill="FFFFFF"/>
        </w:rPr>
        <w:t>Rather than methodically answering each question in turn, feel free to dip in and jump around. And you may find answering one question sends you down a happy rabbit hole that you don't emerge from for days.</w:t>
      </w:r>
    </w:p>
    <w:p xmlns:wp14="http://schemas.microsoft.com/office/word/2010/wordml" w:rsidRPr="004532DF" w:rsidR="00B60AA6" w:rsidP="00B60AA6" w:rsidRDefault="00B60AA6" w14:paraId="6A05A809" wp14:textId="77777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GB"/>
        </w:rPr>
      </w:pPr>
    </w:p>
    <w:p xmlns:wp14="http://schemas.microsoft.com/office/word/2010/wordml" w:rsidRPr="004532DF" w:rsidR="00B60AA6" w:rsidP="00B60AA6" w:rsidRDefault="00B60AA6" w14:paraId="5A39BBE3" wp14:textId="77777777">
      <w:pPr>
        <w:autoSpaceDE w:val="0"/>
        <w:autoSpaceDN w:val="0"/>
        <w:adjustRightInd w:val="0"/>
        <w:rPr>
          <w:rFonts w:ascii="Arial" w:hAnsi="Arial" w:cs="Arial"/>
          <w:color w:val="000000" w:themeColor="text1"/>
          <w:lang w:val="en-GB"/>
        </w:rPr>
      </w:pPr>
    </w:p>
    <w:p xmlns:wp14="http://schemas.microsoft.com/office/word/2010/wordml" w:rsidRPr="00B60AA6" w:rsidR="00B60AA6" w:rsidP="00B60AA6" w:rsidRDefault="00B60AA6" w14:paraId="34B8F427" wp14:textId="77777777">
      <w:pPr>
        <w:autoSpaceDE w:val="0"/>
        <w:autoSpaceDN w:val="0"/>
        <w:adjustRightInd w:val="0"/>
        <w:rPr>
          <w:rFonts w:ascii="Arial" w:hAnsi="Arial" w:cs="Arial"/>
          <w:color w:val="4472C4" w:themeColor="accent1"/>
          <w:sz w:val="40"/>
          <w:szCs w:val="40"/>
          <w:lang w:val="en-GB"/>
        </w:rPr>
      </w:pPr>
      <w:r w:rsidRPr="00B60AA6">
        <w:rPr>
          <w:rFonts w:ascii="Arial" w:hAnsi="Arial" w:cs="Arial"/>
          <w:color w:val="4472C4" w:themeColor="accent1"/>
          <w:sz w:val="40"/>
          <w:szCs w:val="40"/>
          <w:lang w:val="en-GB"/>
        </w:rPr>
        <w:t>Geography &amp; Nature</w:t>
      </w:r>
    </w:p>
    <w:p xmlns:wp14="http://schemas.microsoft.com/office/word/2010/wordml" w:rsidR="00B60AA6" w:rsidP="00B60AA6" w:rsidRDefault="00B60AA6" w14:paraId="41C8F396" wp14:textId="77777777">
      <w:pPr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2B10FD27" wp14:textId="77777777">
      <w:pPr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Landscape</w:t>
      </w:r>
    </w:p>
    <w:p xmlns:wp14="http://schemas.microsoft.com/office/word/2010/wordml" w:rsidRPr="00B60AA6" w:rsidR="00B60AA6" w:rsidP="00B60AA6" w:rsidRDefault="00B60AA6" w14:paraId="0CB84410" wp14:textId="7777777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forests?</w:t>
      </w:r>
    </w:p>
    <w:p xmlns:wp14="http://schemas.microsoft.com/office/word/2010/wordml" w:rsidRPr="00B60AA6" w:rsidR="00B60AA6" w:rsidP="00B60AA6" w:rsidRDefault="00B60AA6" w14:paraId="1602914C" wp14:textId="7777777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tropical areas?</w:t>
      </w:r>
    </w:p>
    <w:p xmlns:wp14="http://schemas.microsoft.com/office/word/2010/wordml" w:rsidRPr="00B60AA6" w:rsidR="00B60AA6" w:rsidP="00B60AA6" w:rsidRDefault="00B60AA6" w14:paraId="30A717B2" wp14:textId="7777777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grasslands / plains?</w:t>
      </w:r>
    </w:p>
    <w:p xmlns:wp14="http://schemas.microsoft.com/office/word/2010/wordml" w:rsidRPr="00B60AA6" w:rsidR="00B60AA6" w:rsidP="00B60AA6" w:rsidRDefault="00B60AA6" w14:paraId="6DC263F9" wp14:textId="7777777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Describe the night sky.</w:t>
      </w:r>
    </w:p>
    <w:p xmlns:wp14="http://schemas.microsoft.com/office/word/2010/wordml" w:rsidRPr="00B60AA6" w:rsidR="00B60AA6" w:rsidP="00B60AA6" w:rsidRDefault="00B60AA6" w14:paraId="10EE42D7" wp14:textId="7777777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Describe the sky during the day.</w:t>
      </w:r>
    </w:p>
    <w:p xmlns:wp14="http://schemas.microsoft.com/office/word/2010/wordml" w:rsidRPr="00B60AA6" w:rsidR="00B60AA6" w:rsidP="00B60AA6" w:rsidRDefault="00B60AA6" w14:paraId="3B3E25FA" wp14:textId="7777777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multiple suns / moons?</w:t>
      </w:r>
    </w:p>
    <w:p xmlns:wp14="http://schemas.microsoft.com/office/word/2010/wordml" w:rsidR="00B60AA6" w:rsidP="00B60AA6" w:rsidRDefault="00B60AA6" w14:paraId="72A3D3EC" wp14:textId="77777777">
      <w:pPr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60B408E2" wp14:textId="77777777">
      <w:pPr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Continents and countries</w:t>
      </w:r>
    </w:p>
    <w:p xmlns:wp14="http://schemas.microsoft.com/office/word/2010/wordml" w:rsidRPr="00B60AA6" w:rsidR="00B60AA6" w:rsidP="00B60AA6" w:rsidRDefault="00B60AA6" w14:paraId="017E091F" wp14:textId="7777777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are the continents laid out?</w:t>
      </w:r>
    </w:p>
    <w:p xmlns:wp14="http://schemas.microsoft.com/office/word/2010/wordml" w:rsidRPr="00B60AA6" w:rsidR="00B60AA6" w:rsidP="00B60AA6" w:rsidRDefault="00B60AA6" w14:paraId="600CB161" wp14:textId="77777777">
      <w:pPr>
        <w:numPr>
          <w:ilvl w:val="0"/>
          <w:numId w:val="2"/>
        </w:numPr>
        <w:tabs>
          <w:tab w:val="left" w:pos="220"/>
          <w:tab w:val="left" w:pos="284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are the countries laid out?</w:t>
      </w:r>
    </w:p>
    <w:p xmlns:wp14="http://schemas.microsoft.com/office/word/2010/wordml" w:rsidRPr="00B60AA6" w:rsidR="00B60AA6" w:rsidP="00B60AA6" w:rsidRDefault="00B60AA6" w14:paraId="721364F3" wp14:textId="77777777">
      <w:pPr>
        <w:numPr>
          <w:ilvl w:val="0"/>
          <w:numId w:val="2"/>
        </w:numPr>
        <w:tabs>
          <w:tab w:val="left" w:pos="220"/>
          <w:tab w:val="left" w:pos="284"/>
        </w:tabs>
        <w:autoSpaceDE w:val="0"/>
        <w:autoSpaceDN w:val="0"/>
        <w:adjustRightInd w:val="0"/>
        <w:ind w:hanging="72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much land is temperate, equatorial or polar?</w:t>
      </w:r>
    </w:p>
    <w:p xmlns:wp14="http://schemas.microsoft.com/office/word/2010/wordml" w:rsidR="00B60AA6" w:rsidP="00B60AA6" w:rsidRDefault="00B60AA6" w14:paraId="0D0B940D" wp14:textId="77777777">
      <w:pPr>
        <w:tabs>
          <w:tab w:val="left" w:pos="284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19220A20" wp14:textId="77777777">
      <w:pPr>
        <w:tabs>
          <w:tab w:val="left" w:pos="284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Climate</w:t>
      </w:r>
    </w:p>
    <w:p xmlns:wp14="http://schemas.microsoft.com/office/word/2010/wordml" w:rsidRPr="00B60AA6" w:rsidR="00B60AA6" w:rsidP="00B60AA6" w:rsidRDefault="00B60AA6" w14:paraId="5FEA217A" wp14:textId="77777777">
      <w:pPr>
        <w:numPr>
          <w:ilvl w:val="0"/>
          <w:numId w:val="3"/>
        </w:numPr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the climate like?</w:t>
      </w:r>
    </w:p>
    <w:p xmlns:wp14="http://schemas.microsoft.com/office/word/2010/wordml" w:rsidRPr="00B60AA6" w:rsidR="00B60AA6" w:rsidP="00B60AA6" w:rsidRDefault="00B60AA6" w14:paraId="421BE90F" wp14:textId="77777777">
      <w:pPr>
        <w:numPr>
          <w:ilvl w:val="0"/>
          <w:numId w:val="3"/>
        </w:numPr>
        <w:tabs>
          <w:tab w:val="left" w:pos="220"/>
          <w:tab w:val="left" w:pos="284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 climate consistent or changeable?</w:t>
      </w:r>
    </w:p>
    <w:p xmlns:wp14="http://schemas.microsoft.com/office/word/2010/wordml" w:rsidR="00B60AA6" w:rsidP="00B60AA6" w:rsidRDefault="00B60AA6" w14:paraId="0E27B00A" wp14:textId="77777777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168428E4" wp14:textId="77777777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Natural Resources</w:t>
      </w:r>
    </w:p>
    <w:p xmlns:wp14="http://schemas.microsoft.com/office/word/2010/wordml" w:rsidRPr="00B60AA6" w:rsidR="00B60AA6" w:rsidP="00B60AA6" w:rsidRDefault="00B60AA6" w14:paraId="3C4C62BB" wp14:textId="77777777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natural resources are available in different regions?</w:t>
      </w:r>
    </w:p>
    <w:p xmlns:wp14="http://schemas.microsoft.com/office/word/2010/wordml" w:rsidRPr="00B60AA6" w:rsidR="00B60AA6" w:rsidP="00B60AA6" w:rsidRDefault="00B60AA6" w14:paraId="59105FAB" wp14:textId="77777777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Which natural resources are scarce?</w:t>
      </w:r>
    </w:p>
    <w:p xmlns:wp14="http://schemas.microsoft.com/office/word/2010/wordml" w:rsidR="00B60AA6" w:rsidP="00B60AA6" w:rsidRDefault="00B60AA6" w14:paraId="60061E4C" wp14:textId="77777777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1271AAB4" wp14:textId="77777777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Seasons</w:t>
      </w:r>
    </w:p>
    <w:p xmlns:wp14="http://schemas.microsoft.com/office/word/2010/wordml" w:rsidRPr="00B60AA6" w:rsidR="00B60AA6" w:rsidP="00B60AA6" w:rsidRDefault="00B60AA6" w14:paraId="14C0878F" wp14:textId="77777777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many seasons are there?</w:t>
      </w:r>
    </w:p>
    <w:p xmlns:wp14="http://schemas.microsoft.com/office/word/2010/wordml" w:rsidRPr="00B60AA6" w:rsidR="00B60AA6" w:rsidP="00B60AA6" w:rsidRDefault="00B60AA6" w14:paraId="72CADE8F" wp14:textId="77777777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long are the seasons?</w:t>
      </w:r>
    </w:p>
    <w:p xmlns:wp14="http://schemas.microsoft.com/office/word/2010/wordml" w:rsidRPr="00B60AA6" w:rsidR="00B60AA6" w:rsidP="00B60AA6" w:rsidRDefault="00B60AA6" w14:paraId="3E09FAC4" wp14:textId="77777777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seasons are there? (spring / summer / autumn / winter or dry and wet? Something else?)</w:t>
      </w:r>
    </w:p>
    <w:p xmlns:wp14="http://schemas.microsoft.com/office/word/2010/wordml" w:rsidR="00B60AA6" w:rsidP="00B60AA6" w:rsidRDefault="00B60AA6" w14:paraId="44EAFD9C" wp14:textId="77777777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66A83655" wp14:textId="77777777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Weather</w:t>
      </w:r>
    </w:p>
    <w:p xmlns:wp14="http://schemas.microsoft.com/office/word/2010/wordml" w:rsidRPr="00B60AA6" w:rsidR="00B60AA6" w:rsidP="00B60AA6" w:rsidRDefault="00B60AA6" w14:paraId="4CDDE1CE" wp14:textId="77777777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the weather like?</w:t>
      </w:r>
    </w:p>
    <w:p xmlns:wp14="http://schemas.microsoft.com/office/word/2010/wordml" w:rsidRPr="00B60AA6" w:rsidR="00B60AA6" w:rsidP="00B60AA6" w:rsidRDefault="00B60AA6" w14:paraId="38A18B98" wp14:textId="77777777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lastRenderedPageBreak/>
        <w:t>Is the weather consistent or changeable?</w:t>
      </w:r>
    </w:p>
    <w:p xmlns:wp14="http://schemas.microsoft.com/office/word/2010/wordml" w:rsidRPr="00B60AA6" w:rsidR="00B60AA6" w:rsidP="00B60AA6" w:rsidRDefault="00B60AA6" w14:paraId="74507758" wp14:textId="77777777">
      <w:pPr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does the weather affect people’s way of life?</w:t>
      </w:r>
    </w:p>
    <w:p xmlns:wp14="http://schemas.microsoft.com/office/word/2010/wordml" w:rsidR="00B60AA6" w:rsidP="00B60AA6" w:rsidRDefault="00B60AA6" w14:paraId="4B94D5A5" wp14:textId="77777777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49ABA818" wp14:textId="77777777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Animals</w:t>
      </w:r>
    </w:p>
    <w:p xmlns:wp14="http://schemas.microsoft.com/office/word/2010/wordml" w:rsidRPr="00B60AA6" w:rsidR="00B60AA6" w:rsidP="00B60AA6" w:rsidRDefault="00B60AA6" w14:paraId="3013142E" wp14:textId="77777777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any unusual animals?</w:t>
      </w:r>
    </w:p>
    <w:p xmlns:wp14="http://schemas.microsoft.com/office/word/2010/wordml" w:rsidRPr="00B60AA6" w:rsidR="00B60AA6" w:rsidP="00B60AA6" w:rsidRDefault="00B60AA6" w14:paraId="455342D7" wp14:textId="77777777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birds like?</w:t>
      </w:r>
    </w:p>
    <w:p xmlns:wp14="http://schemas.microsoft.com/office/word/2010/wordml" w:rsidRPr="00B60AA6" w:rsidR="00B60AA6" w:rsidP="00B60AA6" w:rsidRDefault="00B60AA6" w14:paraId="19A97B69" wp14:textId="77777777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small animals like?</w:t>
      </w:r>
    </w:p>
    <w:p xmlns:wp14="http://schemas.microsoft.com/office/word/2010/wordml" w:rsidRPr="00B60AA6" w:rsidR="00B60AA6" w:rsidP="00B60AA6" w:rsidRDefault="00B60AA6" w14:paraId="4D2819D5" wp14:textId="77777777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large animals like?</w:t>
      </w:r>
    </w:p>
    <w:p xmlns:wp14="http://schemas.microsoft.com/office/word/2010/wordml" w:rsidRPr="00B60AA6" w:rsidR="00B60AA6" w:rsidP="00B60AA6" w:rsidRDefault="00B60AA6" w14:paraId="1259FC82" wp14:textId="77777777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reptiles like?</w:t>
      </w:r>
    </w:p>
    <w:p xmlns:wp14="http://schemas.microsoft.com/office/word/2010/wordml" w:rsidRPr="00B60AA6" w:rsidR="00B60AA6" w:rsidP="00B60AA6" w:rsidRDefault="00B60AA6" w14:paraId="035D140B" wp14:textId="77777777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insects like?</w:t>
      </w:r>
    </w:p>
    <w:p xmlns:wp14="http://schemas.microsoft.com/office/word/2010/wordml" w:rsidRPr="00B60AA6" w:rsidR="00B60AA6" w:rsidP="00B60AA6" w:rsidRDefault="00B60AA6" w14:paraId="70D8A90D" wp14:textId="77777777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sea creatures like?</w:t>
      </w:r>
    </w:p>
    <w:p xmlns:wp14="http://schemas.microsoft.com/office/word/2010/wordml" w:rsidR="00B60AA6" w:rsidP="00B60AA6" w:rsidRDefault="00B60AA6" w14:paraId="3DEEC669" wp14:textId="77777777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13EF102B" wp14:textId="77777777">
      <w:pPr>
        <w:autoSpaceDE w:val="0"/>
        <w:autoSpaceDN w:val="0"/>
        <w:adjustRightInd w:val="0"/>
        <w:ind w:left="426" w:hanging="426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Plants</w:t>
      </w:r>
    </w:p>
    <w:p xmlns:wp14="http://schemas.microsoft.com/office/word/2010/wordml" w:rsidRPr="00B60AA6" w:rsidR="00B60AA6" w:rsidP="00B60AA6" w:rsidRDefault="00B60AA6" w14:paraId="727E0658" wp14:textId="77777777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plants like?</w:t>
      </w:r>
    </w:p>
    <w:p xmlns:wp14="http://schemas.microsoft.com/office/word/2010/wordml" w:rsidRPr="00B60AA6" w:rsidR="00B60AA6" w:rsidP="00B60AA6" w:rsidRDefault="00B60AA6" w14:paraId="13811A4F" wp14:textId="77777777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many plants or just a few types?</w:t>
      </w:r>
    </w:p>
    <w:p xmlns:wp14="http://schemas.microsoft.com/office/word/2010/wordml" w:rsidR="00B60AA6" w:rsidP="00B60AA6" w:rsidRDefault="00B60AA6" w14:paraId="3656B9AB" wp14:textId="77777777">
      <w:pPr>
        <w:autoSpaceDE w:val="0"/>
        <w:autoSpaceDN w:val="0"/>
        <w:adjustRightInd w:val="0"/>
        <w:ind w:left="426" w:hanging="426"/>
        <w:rPr>
          <w:rFonts w:ascii="Arial" w:hAnsi="Arial" w:cs="Arial"/>
          <w:color w:val="191C1F"/>
          <w:lang w:val="en-GB"/>
        </w:rPr>
      </w:pPr>
    </w:p>
    <w:p xmlns:wp14="http://schemas.microsoft.com/office/word/2010/wordml" w:rsidR="00B60AA6" w:rsidP="00B60AA6" w:rsidRDefault="00B60AA6" w14:paraId="45FB0818" wp14:textId="77777777">
      <w:pPr>
        <w:autoSpaceDE w:val="0"/>
        <w:autoSpaceDN w:val="0"/>
        <w:adjustRightInd w:val="0"/>
        <w:rPr>
          <w:rFonts w:ascii="Arial" w:hAnsi="Arial" w:cs="Arial"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1DB7FA85" wp14:textId="77777777">
      <w:pPr>
        <w:autoSpaceDE w:val="0"/>
        <w:autoSpaceDN w:val="0"/>
        <w:adjustRightInd w:val="0"/>
        <w:rPr>
          <w:rFonts w:ascii="Arial" w:hAnsi="Arial" w:cs="Arial"/>
          <w:color w:val="4472C4" w:themeColor="accent1"/>
          <w:sz w:val="40"/>
          <w:szCs w:val="40"/>
          <w:lang w:val="en-GB"/>
        </w:rPr>
      </w:pPr>
      <w:r w:rsidRPr="00B60AA6">
        <w:rPr>
          <w:rFonts w:ascii="Arial" w:hAnsi="Arial" w:cs="Arial"/>
          <w:color w:val="4472C4" w:themeColor="accent1"/>
          <w:sz w:val="40"/>
          <w:szCs w:val="40"/>
          <w:lang w:val="en-GB"/>
        </w:rPr>
        <w:t>Population &amp; Politics</w:t>
      </w:r>
    </w:p>
    <w:p xmlns:wp14="http://schemas.microsoft.com/office/word/2010/wordml" w:rsidR="00B60AA6" w:rsidP="00B60AA6" w:rsidRDefault="00B60AA6" w14:paraId="049F31CB" wp14:textId="77777777">
      <w:pPr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="00B60AA6" w:rsidP="00B60AA6" w:rsidRDefault="00B60AA6" w14:paraId="7037D705" wp14:textId="77777777">
      <w:pPr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Races</w:t>
      </w:r>
    </w:p>
    <w:p xmlns:wp14="http://schemas.microsoft.com/office/word/2010/wordml" w:rsidRPr="00B60AA6" w:rsidR="00B60AA6" w:rsidP="00B60AA6" w:rsidRDefault="00B60AA6" w14:paraId="53128261" wp14:textId="77777777">
      <w:pPr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4DC4AEB2" wp14:textId="77777777">
      <w:pPr>
        <w:numPr>
          <w:ilvl w:val="2"/>
          <w:numId w:val="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non-human sentient species? Describe them.</w:t>
      </w:r>
    </w:p>
    <w:p xmlns:wp14="http://schemas.microsoft.com/office/word/2010/wordml" w:rsidRPr="00B60AA6" w:rsidR="00B60AA6" w:rsidP="00B60AA6" w:rsidRDefault="00B60AA6" w14:paraId="454564DD" wp14:textId="77777777">
      <w:pPr>
        <w:numPr>
          <w:ilvl w:val="2"/>
          <w:numId w:val="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Did the people evolve on this planet or come from elsewhere?</w:t>
      </w:r>
    </w:p>
    <w:p xmlns:wp14="http://schemas.microsoft.com/office/word/2010/wordml" w:rsidRPr="00B60AA6" w:rsidR="00B60AA6" w:rsidP="00B60AA6" w:rsidRDefault="00B60AA6" w14:paraId="3EE4F6A3" wp14:textId="77777777">
      <w:pPr>
        <w:numPr>
          <w:ilvl w:val="2"/>
          <w:numId w:val="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the relationship between the different species?</w:t>
      </w:r>
    </w:p>
    <w:p xmlns:wp14="http://schemas.microsoft.com/office/word/2010/wordml" w:rsidRPr="00B60AA6" w:rsidR="00B60AA6" w:rsidP="00B60AA6" w:rsidRDefault="00B60AA6" w14:paraId="2325B591" wp14:textId="77777777">
      <w:pPr>
        <w:numPr>
          <w:ilvl w:val="2"/>
          <w:numId w:val="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 xml:space="preserve">What is the total population (of the planet / the country / the city, </w:t>
      </w:r>
      <w:proofErr w:type="gramStart"/>
      <w:r w:rsidRPr="00B60AA6">
        <w:rPr>
          <w:rFonts w:ascii="Arial" w:hAnsi="Arial" w:cs="Arial"/>
          <w:color w:val="191C1F"/>
          <w:lang w:val="en-GB"/>
        </w:rPr>
        <w:t>etc.)</w:t>
      </w:r>
      <w:proofErr w:type="gramEnd"/>
    </w:p>
    <w:p xmlns:wp14="http://schemas.microsoft.com/office/word/2010/wordml" w:rsidR="00B60AA6" w:rsidP="00B60AA6" w:rsidRDefault="00B60AA6" w14:paraId="62486C05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26BCC6AA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Governance &amp; Economics</w:t>
      </w:r>
    </w:p>
    <w:p xmlns:wp14="http://schemas.microsoft.com/office/word/2010/wordml" w:rsidRPr="00B60AA6" w:rsidR="00B60AA6" w:rsidP="00B60AA6" w:rsidRDefault="00B60AA6" w14:paraId="77A94468" wp14:textId="77777777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titles / formalities are used?</w:t>
      </w:r>
    </w:p>
    <w:p xmlns:wp14="http://schemas.microsoft.com/office/word/2010/wordml" w:rsidRPr="00B60AA6" w:rsidR="00B60AA6" w:rsidP="00B60AA6" w:rsidRDefault="00B60AA6" w14:paraId="319F3E4A" wp14:textId="77777777">
      <w:pPr>
        <w:numPr>
          <w:ilvl w:val="2"/>
          <w:numId w:val="10"/>
        </w:numPr>
        <w:tabs>
          <w:tab w:val="left" w:pos="426"/>
        </w:tabs>
        <w:autoSpaceDE w:val="0"/>
        <w:autoSpaceDN w:val="0"/>
        <w:adjustRightInd w:val="0"/>
        <w:ind w:left="567" w:hanging="567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the system of government? Democracy? Dictatorship? Administration?</w:t>
      </w:r>
      <w:r>
        <w:rPr>
          <w:rFonts w:ascii="Arial" w:hAnsi="Arial" w:cs="Arial"/>
          <w:color w:val="191C1F"/>
          <w:lang w:val="en-GB"/>
        </w:rPr>
        <w:t xml:space="preserve"> </w:t>
      </w:r>
      <w:r w:rsidRPr="00B60AA6">
        <w:rPr>
          <w:rFonts w:ascii="Arial" w:hAnsi="Arial" w:cs="Arial"/>
          <w:color w:val="191C1F"/>
          <w:lang w:val="en-GB"/>
        </w:rPr>
        <w:t>Something else?</w:t>
      </w:r>
    </w:p>
    <w:p xmlns:wp14="http://schemas.microsoft.com/office/word/2010/wordml" w:rsidRPr="00B60AA6" w:rsidR="00B60AA6" w:rsidP="00B60AA6" w:rsidRDefault="00B60AA6" w14:paraId="16EC1C49" wp14:textId="77777777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it a matriarchy or a patriarchy?</w:t>
      </w:r>
    </w:p>
    <w:p xmlns:wp14="http://schemas.microsoft.com/office/word/2010/wordml" w:rsidRPr="00B60AA6" w:rsidR="00B60AA6" w:rsidP="00B60AA6" w:rsidRDefault="00B60AA6" w14:paraId="1EDE4B71" wp14:textId="77777777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Does the leader have special protection (</w:t>
      </w:r>
      <w:proofErr w:type="spellStart"/>
      <w:r w:rsidRPr="00B60AA6">
        <w:rPr>
          <w:rFonts w:ascii="Arial" w:hAnsi="Arial" w:cs="Arial"/>
          <w:color w:val="191C1F"/>
          <w:lang w:val="en-GB"/>
        </w:rPr>
        <w:t>Kingsguard</w:t>
      </w:r>
      <w:proofErr w:type="spellEnd"/>
      <w:r w:rsidRPr="00B60AA6">
        <w:rPr>
          <w:rFonts w:ascii="Arial" w:hAnsi="Arial" w:cs="Arial"/>
          <w:color w:val="191C1F"/>
          <w:lang w:val="en-GB"/>
        </w:rPr>
        <w:t>, secret service)?</w:t>
      </w:r>
    </w:p>
    <w:p xmlns:wp14="http://schemas.microsoft.com/office/word/2010/wordml" w:rsidRPr="00B60AA6" w:rsidR="00B60AA6" w:rsidP="00B60AA6" w:rsidRDefault="00B60AA6" w14:paraId="67698B5F" wp14:textId="77777777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long has the system of government been in place?</w:t>
      </w:r>
    </w:p>
    <w:p xmlns:wp14="http://schemas.microsoft.com/office/word/2010/wordml" w:rsidRPr="00B60AA6" w:rsidR="00B60AA6" w:rsidP="00B60AA6" w:rsidRDefault="00B60AA6" w14:paraId="28FC7E4D" wp14:textId="77777777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calendar is used?</w:t>
      </w:r>
    </w:p>
    <w:p xmlns:wp14="http://schemas.microsoft.com/office/word/2010/wordml" w:rsidRPr="00B60AA6" w:rsidR="00B60AA6" w:rsidP="00B60AA6" w:rsidRDefault="00B60AA6" w14:paraId="60BDC6CB" wp14:textId="77777777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Does the government provide social assistance?</w:t>
      </w:r>
    </w:p>
    <w:p xmlns:wp14="http://schemas.microsoft.com/office/word/2010/wordml" w:rsidRPr="00B60AA6" w:rsidR="00B60AA6" w:rsidP="00B60AA6" w:rsidRDefault="00B60AA6" w14:paraId="714AEC3E" wp14:textId="77777777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any centralised healthcare?</w:t>
      </w:r>
    </w:p>
    <w:p xmlns:wp14="http://schemas.microsoft.com/office/word/2010/wordml" w:rsidRPr="00B60AA6" w:rsidR="00B60AA6" w:rsidP="00B60AA6" w:rsidRDefault="00B60AA6" w14:paraId="4768A84A" wp14:textId="77777777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public transport?</w:t>
      </w:r>
    </w:p>
    <w:p xmlns:wp14="http://schemas.microsoft.com/office/word/2010/wordml" w:rsidRPr="00B60AA6" w:rsidR="00B60AA6" w:rsidP="00B60AA6" w:rsidRDefault="00B60AA6" w14:paraId="0079BF1F" wp14:textId="77777777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publicly run communications systems?</w:t>
      </w:r>
    </w:p>
    <w:p xmlns:wp14="http://schemas.microsoft.com/office/word/2010/wordml" w:rsidRPr="00B60AA6" w:rsidR="00B60AA6" w:rsidP="00B60AA6" w:rsidRDefault="00B60AA6" w14:paraId="1253C959" wp14:textId="77777777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trust the government?</w:t>
      </w:r>
    </w:p>
    <w:p xmlns:wp14="http://schemas.microsoft.com/office/word/2010/wordml" w:rsidRPr="00B60AA6" w:rsidR="00B60AA6" w:rsidP="00B60AA6" w:rsidRDefault="00B60AA6" w14:paraId="5EA3FE8E" wp14:textId="77777777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the majority of people approve of or disapprove of the government?</w:t>
      </w:r>
    </w:p>
    <w:p xmlns:wp14="http://schemas.microsoft.com/office/word/2010/wordml" w:rsidRPr="00B60AA6" w:rsidR="00B60AA6" w:rsidP="00B60AA6" w:rsidRDefault="00B60AA6" w14:paraId="5A3A4417" wp14:textId="77777777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the system or taxation?</w:t>
      </w:r>
    </w:p>
    <w:p xmlns:wp14="http://schemas.microsoft.com/office/word/2010/wordml" w:rsidRPr="00B60AA6" w:rsidR="00B60AA6" w:rsidP="00B60AA6" w:rsidRDefault="00B60AA6" w14:paraId="080C93FF" wp14:textId="77777777">
      <w:pPr>
        <w:numPr>
          <w:ilvl w:val="2"/>
          <w:numId w:val="1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Does the government spy on its enemies? Its people?</w:t>
      </w:r>
    </w:p>
    <w:p xmlns:wp14="http://schemas.microsoft.com/office/word/2010/wordml" w:rsidR="00B60AA6" w:rsidP="00B60AA6" w:rsidRDefault="00B60AA6" w14:paraId="4101652C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2C701BD8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Socio-economic Classes</w:t>
      </w:r>
    </w:p>
    <w:p xmlns:wp14="http://schemas.microsoft.com/office/word/2010/wordml" w:rsidRPr="00B60AA6" w:rsidR="00B60AA6" w:rsidP="00B60AA6" w:rsidRDefault="00B60AA6" w14:paraId="7729AA11" wp14:textId="77777777">
      <w:pPr>
        <w:numPr>
          <w:ilvl w:val="2"/>
          <w:numId w:val="1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 people diverse or uniform?</w:t>
      </w:r>
    </w:p>
    <w:p xmlns:wp14="http://schemas.microsoft.com/office/word/2010/wordml" w:rsidRPr="00B60AA6" w:rsidR="00B60AA6" w:rsidP="00B60AA6" w:rsidRDefault="00B60AA6" w14:paraId="284AE9DA" wp14:textId="77777777">
      <w:pPr>
        <w:numPr>
          <w:ilvl w:val="2"/>
          <w:numId w:val="1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big is the gap between rich and poor?</w:t>
      </w:r>
    </w:p>
    <w:p xmlns:wp14="http://schemas.microsoft.com/office/word/2010/wordml" w:rsidRPr="00B60AA6" w:rsidR="00B60AA6" w:rsidP="00B60AA6" w:rsidRDefault="00B60AA6" w14:paraId="624033D6" wp14:textId="77777777">
      <w:pPr>
        <w:numPr>
          <w:ilvl w:val="2"/>
          <w:numId w:val="1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lastRenderedPageBreak/>
        <w:t>Where and when did civilization begin?</w:t>
      </w:r>
    </w:p>
    <w:p xmlns:wp14="http://schemas.microsoft.com/office/word/2010/wordml" w:rsidRPr="00B60AA6" w:rsidR="00B60AA6" w:rsidP="00B60AA6" w:rsidRDefault="00B60AA6" w14:paraId="6551DF26" wp14:textId="77777777">
      <w:pPr>
        <w:numPr>
          <w:ilvl w:val="2"/>
          <w:numId w:val="1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most people live in rural or urban areas?</w:t>
      </w:r>
    </w:p>
    <w:p xmlns:wp14="http://schemas.microsoft.com/office/word/2010/wordml" w:rsidRPr="00B60AA6" w:rsidR="00B60AA6" w:rsidP="00B60AA6" w:rsidRDefault="00B60AA6" w14:paraId="0D6D9890" wp14:textId="77777777">
      <w:pPr>
        <w:numPr>
          <w:ilvl w:val="2"/>
          <w:numId w:val="1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 class system? Different levels of citizenship?</w:t>
      </w:r>
    </w:p>
    <w:p xmlns:wp14="http://schemas.microsoft.com/office/word/2010/wordml" w:rsidRPr="00B60AA6" w:rsidR="00B60AA6" w:rsidP="00B60AA6" w:rsidRDefault="00B60AA6" w14:paraId="74E55411" wp14:textId="77777777">
      <w:pPr>
        <w:numPr>
          <w:ilvl w:val="2"/>
          <w:numId w:val="1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slavery?</w:t>
      </w:r>
    </w:p>
    <w:p xmlns:wp14="http://schemas.microsoft.com/office/word/2010/wordml" w:rsidRPr="00B60AA6" w:rsidR="00B60AA6" w:rsidP="00B60AA6" w:rsidRDefault="00B60AA6" w14:paraId="6BE01A44" wp14:textId="77777777">
      <w:pPr>
        <w:numPr>
          <w:ilvl w:val="2"/>
          <w:numId w:val="1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social mobility easy or hard?</w:t>
      </w:r>
    </w:p>
    <w:p xmlns:wp14="http://schemas.microsoft.com/office/word/2010/wordml" w:rsidR="00B60AA6" w:rsidP="00B60AA6" w:rsidRDefault="00B60AA6" w14:paraId="4B99056E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69D0C959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Education</w:t>
      </w:r>
    </w:p>
    <w:p xmlns:wp14="http://schemas.microsoft.com/office/word/2010/wordml" w:rsidRPr="00B60AA6" w:rsidR="00B60AA6" w:rsidP="00B60AA6" w:rsidRDefault="00B60AA6" w14:paraId="660AFD6E" wp14:textId="77777777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any formal education?</w:t>
      </w:r>
    </w:p>
    <w:p xmlns:wp14="http://schemas.microsoft.com/office/word/2010/wordml" w:rsidRPr="00B60AA6" w:rsidR="00B60AA6" w:rsidP="00B60AA6" w:rsidRDefault="00B60AA6" w14:paraId="2A26D116" wp14:textId="77777777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At what age do children start school?</w:t>
      </w:r>
    </w:p>
    <w:p xmlns:wp14="http://schemas.microsoft.com/office/word/2010/wordml" w:rsidRPr="00B60AA6" w:rsidR="00B60AA6" w:rsidP="00B60AA6" w:rsidRDefault="00B60AA6" w14:paraId="17D30B7F" wp14:textId="77777777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education available to all or only certain groups?</w:t>
      </w:r>
    </w:p>
    <w:p xmlns:wp14="http://schemas.microsoft.com/office/word/2010/wordml" w:rsidRPr="00B60AA6" w:rsidR="00B60AA6" w:rsidP="00B60AA6" w:rsidRDefault="00B60AA6" w14:paraId="66117967" wp14:textId="77777777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different groups of people educated separately?</w:t>
      </w:r>
    </w:p>
    <w:p xmlns:wp14="http://schemas.microsoft.com/office/word/2010/wordml" w:rsidRPr="00B60AA6" w:rsidR="00B60AA6" w:rsidP="00B60AA6" w:rsidRDefault="00B60AA6" w14:paraId="442B7340" wp14:textId="77777777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 written language?</w:t>
      </w:r>
    </w:p>
    <w:p xmlns:wp14="http://schemas.microsoft.com/office/word/2010/wordml" w:rsidRPr="00B60AA6" w:rsidR="00B60AA6" w:rsidP="00B60AA6" w:rsidRDefault="00B60AA6" w14:paraId="4D309D01" wp14:textId="77777777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most people literate or illiterate?</w:t>
      </w:r>
    </w:p>
    <w:p xmlns:wp14="http://schemas.microsoft.com/office/word/2010/wordml" w:rsidRPr="00B60AA6" w:rsidR="00B60AA6" w:rsidP="00B60AA6" w:rsidRDefault="00B60AA6" w14:paraId="2814E20E" wp14:textId="77777777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schools like?</w:t>
      </w:r>
    </w:p>
    <w:p xmlns:wp14="http://schemas.microsoft.com/office/word/2010/wordml" w:rsidRPr="00B60AA6" w:rsidR="00B60AA6" w:rsidP="00B60AA6" w:rsidRDefault="00B60AA6" w14:paraId="3443F976" wp14:textId="77777777">
      <w:pPr>
        <w:numPr>
          <w:ilvl w:val="2"/>
          <w:numId w:val="1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different types of school for?</w:t>
      </w:r>
    </w:p>
    <w:p xmlns:wp14="http://schemas.microsoft.com/office/word/2010/wordml" w:rsidR="00B60AA6" w:rsidP="00B60AA6" w:rsidRDefault="00B60AA6" w14:paraId="1299C43A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6C116EDE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Employment</w:t>
      </w:r>
    </w:p>
    <w:p xmlns:wp14="http://schemas.microsoft.com/office/word/2010/wordml" w:rsidRPr="00B60AA6" w:rsidR="00B60AA6" w:rsidP="00B60AA6" w:rsidRDefault="00B60AA6" w14:paraId="27181CB5" wp14:textId="77777777">
      <w:pPr>
        <w:numPr>
          <w:ilvl w:val="2"/>
          <w:numId w:val="1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a highly desirable job?</w:t>
      </w:r>
    </w:p>
    <w:p xmlns:wp14="http://schemas.microsoft.com/office/word/2010/wordml" w:rsidRPr="00B60AA6" w:rsidR="00B60AA6" w:rsidP="00B60AA6" w:rsidRDefault="00B60AA6" w14:paraId="6C268D05" wp14:textId="77777777">
      <w:pPr>
        <w:numPr>
          <w:ilvl w:val="2"/>
          <w:numId w:val="1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a lowly job?</w:t>
      </w:r>
    </w:p>
    <w:p xmlns:wp14="http://schemas.microsoft.com/office/word/2010/wordml" w:rsidRPr="00B60AA6" w:rsidR="00B60AA6" w:rsidP="00B60AA6" w:rsidRDefault="00B60AA6" w14:paraId="481AC863" wp14:textId="77777777">
      <w:pPr>
        <w:numPr>
          <w:ilvl w:val="2"/>
          <w:numId w:val="1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some common jobs?</w:t>
      </w:r>
    </w:p>
    <w:p xmlns:wp14="http://schemas.microsoft.com/office/word/2010/wordml" w:rsidRPr="00B60AA6" w:rsidR="00B60AA6" w:rsidP="00B60AA6" w:rsidRDefault="00B60AA6" w14:paraId="7D27C870" wp14:textId="77777777">
      <w:pPr>
        <w:numPr>
          <w:ilvl w:val="2"/>
          <w:numId w:val="1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professional guilds / institutes/ etc?</w:t>
      </w:r>
    </w:p>
    <w:p xmlns:wp14="http://schemas.microsoft.com/office/word/2010/wordml" w:rsidRPr="00B60AA6" w:rsidR="00B60AA6" w:rsidP="00B60AA6" w:rsidRDefault="00B60AA6" w14:paraId="320FBC31" wp14:textId="77777777">
      <w:pPr>
        <w:numPr>
          <w:ilvl w:val="2"/>
          <w:numId w:val="1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do you get into a professional guild?</w:t>
      </w:r>
    </w:p>
    <w:p xmlns:wp14="http://schemas.microsoft.com/office/word/2010/wordml" w:rsidRPr="00B60AA6" w:rsidR="00B60AA6" w:rsidP="00B60AA6" w:rsidRDefault="00B60AA6" w14:paraId="660DE73E" wp14:textId="77777777">
      <w:pPr>
        <w:numPr>
          <w:ilvl w:val="2"/>
          <w:numId w:val="1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benefits do you gain from being a member of a guild?</w:t>
      </w:r>
    </w:p>
    <w:p xmlns:wp14="http://schemas.microsoft.com/office/word/2010/wordml" w:rsidR="00B60AA6" w:rsidP="00B60AA6" w:rsidRDefault="00B60AA6" w14:paraId="4DDBEF00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77C22047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Agriculture</w:t>
      </w:r>
    </w:p>
    <w:p xmlns:wp14="http://schemas.microsoft.com/office/word/2010/wordml" w:rsidRPr="00B60AA6" w:rsidR="00B60AA6" w:rsidP="00B60AA6" w:rsidRDefault="00B60AA6" w14:paraId="29B2E7CA" wp14:textId="77777777">
      <w:pPr>
        <w:numPr>
          <w:ilvl w:val="2"/>
          <w:numId w:val="14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any domesticated animals?</w:t>
      </w:r>
    </w:p>
    <w:p xmlns:wp14="http://schemas.microsoft.com/office/word/2010/wordml" w:rsidRPr="00B60AA6" w:rsidR="00B60AA6" w:rsidP="00B60AA6" w:rsidRDefault="00B60AA6" w14:paraId="25DA9288" wp14:textId="77777777">
      <w:pPr>
        <w:numPr>
          <w:ilvl w:val="2"/>
          <w:numId w:val="14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main crops?</w:t>
      </w:r>
    </w:p>
    <w:p xmlns:wp14="http://schemas.microsoft.com/office/word/2010/wordml" w:rsidRPr="00B60AA6" w:rsidR="00B60AA6" w:rsidP="00B60AA6" w:rsidRDefault="00B60AA6" w14:paraId="3987D80E" wp14:textId="77777777">
      <w:pPr>
        <w:numPr>
          <w:ilvl w:val="2"/>
          <w:numId w:val="14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crops mostly consumed locally or traded?</w:t>
      </w:r>
    </w:p>
    <w:p xmlns:wp14="http://schemas.microsoft.com/office/word/2010/wordml" w:rsidRPr="00B60AA6" w:rsidR="00B60AA6" w:rsidP="00B60AA6" w:rsidRDefault="00B60AA6" w14:paraId="1E5E3330" wp14:textId="77777777">
      <w:pPr>
        <w:numPr>
          <w:ilvl w:val="2"/>
          <w:numId w:val="14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agriculture mostly local or industrially scaled?</w:t>
      </w:r>
    </w:p>
    <w:p xmlns:wp14="http://schemas.microsoft.com/office/word/2010/wordml" w:rsidR="00B60AA6" w:rsidP="00B60AA6" w:rsidRDefault="00B60AA6" w14:paraId="3461D779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25EE9C59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Trade</w:t>
      </w:r>
    </w:p>
    <w:p xmlns:wp14="http://schemas.microsoft.com/office/word/2010/wordml" w:rsidRPr="00B60AA6" w:rsidR="00B60AA6" w:rsidP="00B60AA6" w:rsidRDefault="00B60AA6" w14:paraId="7ED9A418" wp14:textId="77777777">
      <w:pPr>
        <w:numPr>
          <w:ilvl w:val="2"/>
          <w:numId w:val="1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the monetary system?</w:t>
      </w:r>
    </w:p>
    <w:p xmlns:wp14="http://schemas.microsoft.com/office/word/2010/wordml" w:rsidRPr="00B60AA6" w:rsidR="00B60AA6" w:rsidP="00B60AA6" w:rsidRDefault="00B60AA6" w14:paraId="732F5155" wp14:textId="77777777">
      <w:pPr>
        <w:numPr>
          <w:ilvl w:val="2"/>
          <w:numId w:val="1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multiple currencies?</w:t>
      </w:r>
    </w:p>
    <w:p xmlns:wp14="http://schemas.microsoft.com/office/word/2010/wordml" w:rsidRPr="00B60AA6" w:rsidR="00B60AA6" w:rsidP="00B60AA6" w:rsidRDefault="00B60AA6" w14:paraId="41A1336D" wp14:textId="77777777">
      <w:pPr>
        <w:numPr>
          <w:ilvl w:val="2"/>
          <w:numId w:val="1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widespread trade?</w:t>
      </w:r>
    </w:p>
    <w:p xmlns:wp14="http://schemas.microsoft.com/office/word/2010/wordml" w:rsidRPr="00B60AA6" w:rsidR="00B60AA6" w:rsidP="00B60AA6" w:rsidRDefault="00B60AA6" w14:paraId="5BEA8AF9" wp14:textId="77777777">
      <w:pPr>
        <w:numPr>
          <w:ilvl w:val="2"/>
          <w:numId w:val="1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goods and services are traded?</w:t>
      </w:r>
    </w:p>
    <w:p xmlns:wp14="http://schemas.microsoft.com/office/word/2010/wordml" w:rsidR="00B60AA6" w:rsidP="00B60AA6" w:rsidRDefault="00B60AA6" w14:paraId="3CF2D8B6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7920DE00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Conflict</w:t>
      </w:r>
    </w:p>
    <w:p xmlns:wp14="http://schemas.microsoft.com/office/word/2010/wordml" w:rsidRPr="00B60AA6" w:rsidR="00B60AA6" w:rsidP="00B60AA6" w:rsidRDefault="00B60AA6" w14:paraId="74B48D1B" wp14:textId="77777777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 form of police?</w:t>
      </w:r>
    </w:p>
    <w:p xmlns:wp14="http://schemas.microsoft.com/office/word/2010/wordml" w:rsidRPr="00B60AA6" w:rsidR="00B60AA6" w:rsidP="00B60AA6" w:rsidRDefault="00B60AA6" w14:paraId="57620C93" wp14:textId="77777777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 formal army?</w:t>
      </w:r>
    </w:p>
    <w:p xmlns:wp14="http://schemas.microsoft.com/office/word/2010/wordml" w:rsidRPr="00B60AA6" w:rsidR="00B60AA6" w:rsidP="00B60AA6" w:rsidRDefault="00B60AA6" w14:paraId="7B19EEC9" wp14:textId="77777777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are wrongdoers tried and punished?</w:t>
      </w:r>
    </w:p>
    <w:p xmlns:wp14="http://schemas.microsoft.com/office/word/2010/wordml" w:rsidRPr="00B60AA6" w:rsidR="00B60AA6" w:rsidP="00B60AA6" w:rsidRDefault="00B60AA6" w14:paraId="08D30CC3" wp14:textId="77777777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criminals common or rare?</w:t>
      </w:r>
    </w:p>
    <w:p xmlns:wp14="http://schemas.microsoft.com/office/word/2010/wordml" w:rsidRPr="00B60AA6" w:rsidR="00B60AA6" w:rsidP="00B60AA6" w:rsidRDefault="00B60AA6" w14:paraId="2E6CDB77" wp14:textId="77777777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 military? What is it like?</w:t>
      </w:r>
    </w:p>
    <w:p xmlns:wp14="http://schemas.microsoft.com/office/word/2010/wordml" w:rsidRPr="00B60AA6" w:rsidR="00B60AA6" w:rsidP="00B60AA6" w:rsidRDefault="00B60AA6" w14:paraId="3634902E" wp14:textId="77777777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relations with neighbouring regions friendly or hostile?</w:t>
      </w:r>
    </w:p>
    <w:p xmlns:wp14="http://schemas.microsoft.com/office/word/2010/wordml" w:rsidRPr="00B60AA6" w:rsidR="00B60AA6" w:rsidP="00B60AA6" w:rsidRDefault="00B60AA6" w14:paraId="5538B077" wp14:textId="77777777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any risk of civil war?</w:t>
      </w:r>
    </w:p>
    <w:p xmlns:wp14="http://schemas.microsoft.com/office/word/2010/wordml" w:rsidRPr="00B60AA6" w:rsidR="00B60AA6" w:rsidP="00B60AA6" w:rsidRDefault="00B60AA6" w14:paraId="70D9CAC8" wp14:textId="77777777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widespread conflict?</w:t>
      </w:r>
    </w:p>
    <w:p xmlns:wp14="http://schemas.microsoft.com/office/word/2010/wordml" w:rsidRPr="00B60AA6" w:rsidR="00B60AA6" w:rsidP="00B60AA6" w:rsidRDefault="00B60AA6" w14:paraId="227C9FC5" wp14:textId="77777777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long ago was the most recent war?</w:t>
      </w:r>
    </w:p>
    <w:p xmlns:wp14="http://schemas.microsoft.com/office/word/2010/wordml" w:rsidRPr="00B60AA6" w:rsidR="00B60AA6" w:rsidP="00B60AA6" w:rsidRDefault="00B60AA6" w14:paraId="1C38F95C" wp14:textId="77777777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lastRenderedPageBreak/>
        <w:t>How damaging was the most recent war?</w:t>
      </w:r>
    </w:p>
    <w:p xmlns:wp14="http://schemas.microsoft.com/office/word/2010/wordml" w:rsidRPr="00B60AA6" w:rsidR="00B60AA6" w:rsidP="00B60AA6" w:rsidRDefault="00B60AA6" w14:paraId="13AD2AD7" wp14:textId="77777777">
      <w:pPr>
        <w:numPr>
          <w:ilvl w:val="2"/>
          <w:numId w:val="1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was the cause of the most recent war?</w:t>
      </w:r>
    </w:p>
    <w:p xmlns:wp14="http://schemas.microsoft.com/office/word/2010/wordml" w:rsidR="00B60AA6" w:rsidP="00B60AA6" w:rsidRDefault="00B60AA6" w14:paraId="0FB78278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23ECEBBB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color w:val="4472C4" w:themeColor="accent1"/>
          <w:sz w:val="40"/>
          <w:szCs w:val="40"/>
          <w:lang w:val="en-GB"/>
        </w:rPr>
      </w:pPr>
      <w:r w:rsidRPr="00B60AA6">
        <w:rPr>
          <w:rFonts w:ascii="Arial" w:hAnsi="Arial" w:cs="Arial"/>
          <w:color w:val="4472C4" w:themeColor="accent1"/>
          <w:sz w:val="40"/>
          <w:szCs w:val="40"/>
          <w:lang w:val="en-GB"/>
        </w:rPr>
        <w:t>Culture</w:t>
      </w:r>
    </w:p>
    <w:p xmlns:wp14="http://schemas.microsoft.com/office/word/2010/wordml" w:rsidR="00B60AA6" w:rsidP="00B60AA6" w:rsidRDefault="00B60AA6" w14:paraId="1FC39945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4C382289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Family and Friendships</w:t>
      </w:r>
    </w:p>
    <w:p xmlns:wp14="http://schemas.microsoft.com/office/word/2010/wordml" w:rsidRPr="00B60AA6" w:rsidR="00B60AA6" w:rsidP="00B60AA6" w:rsidRDefault="00B60AA6" w14:paraId="6E7FF05A" wp14:textId="77777777">
      <w:pPr>
        <w:numPr>
          <w:ilvl w:val="2"/>
          <w:numId w:val="1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a normal family unit?</w:t>
      </w:r>
    </w:p>
    <w:p xmlns:wp14="http://schemas.microsoft.com/office/word/2010/wordml" w:rsidRPr="00B60AA6" w:rsidR="00B60AA6" w:rsidP="00B60AA6" w:rsidRDefault="00B60AA6" w14:paraId="2A15A292" wp14:textId="77777777">
      <w:pPr>
        <w:numPr>
          <w:ilvl w:val="2"/>
          <w:numId w:val="1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marry for love or other reasons? What reasons?</w:t>
      </w:r>
    </w:p>
    <w:p xmlns:wp14="http://schemas.microsoft.com/office/word/2010/wordml" w:rsidRPr="00B60AA6" w:rsidR="00B60AA6" w:rsidP="00B60AA6" w:rsidRDefault="00B60AA6" w14:paraId="024D0783" wp14:textId="77777777">
      <w:pPr>
        <w:numPr>
          <w:ilvl w:val="2"/>
          <w:numId w:val="1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 genders treated differently?</w:t>
      </w:r>
    </w:p>
    <w:p xmlns:wp14="http://schemas.microsoft.com/office/word/2010/wordml" w:rsidRPr="00B60AA6" w:rsidR="00B60AA6" w:rsidP="00B60AA6" w:rsidRDefault="00B60AA6" w14:paraId="65E6C837" wp14:textId="77777777">
      <w:pPr>
        <w:numPr>
          <w:ilvl w:val="2"/>
          <w:numId w:val="1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Who raises the children?</w:t>
      </w:r>
    </w:p>
    <w:p xmlns:wp14="http://schemas.microsoft.com/office/word/2010/wordml" w:rsidR="00B60AA6" w:rsidP="00B60AA6" w:rsidRDefault="00B60AA6" w14:paraId="0562CB0E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0E27C100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Social Rules</w:t>
      </w:r>
    </w:p>
    <w:p xmlns:wp14="http://schemas.microsoft.com/office/word/2010/wordml" w:rsidRPr="00B60AA6" w:rsidR="00B60AA6" w:rsidP="00B60AA6" w:rsidRDefault="00B60AA6" w14:paraId="794ECC72" wp14:textId="77777777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a gesture of respect (bowing, saluting)?</w:t>
      </w:r>
    </w:p>
    <w:p xmlns:wp14="http://schemas.microsoft.com/office/word/2010/wordml" w:rsidRPr="00B60AA6" w:rsidR="00B60AA6" w:rsidP="00B60AA6" w:rsidRDefault="00B60AA6" w14:paraId="4A403761" wp14:textId="77777777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considered a rude gesture?</w:t>
      </w:r>
    </w:p>
    <w:p xmlns:wp14="http://schemas.microsoft.com/office/word/2010/wordml" w:rsidRPr="00B60AA6" w:rsidR="00B60AA6" w:rsidP="00B60AA6" w:rsidRDefault="00B60AA6" w14:paraId="5A7AE12A" wp14:textId="77777777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do they curse? Gods? Body parts?</w:t>
      </w:r>
    </w:p>
    <w:p xmlns:wp14="http://schemas.microsoft.com/office/word/2010/wordml" w:rsidRPr="00B60AA6" w:rsidR="00B60AA6" w:rsidP="00B60AA6" w:rsidRDefault="00B60AA6" w14:paraId="01C1BD42" wp14:textId="77777777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topics of conversation are controversial?</w:t>
      </w:r>
    </w:p>
    <w:p xmlns:wp14="http://schemas.microsoft.com/office/word/2010/wordml" w:rsidRPr="00B60AA6" w:rsidR="00B60AA6" w:rsidP="00B60AA6" w:rsidRDefault="00B60AA6" w14:paraId="6E49BFC2" wp14:textId="77777777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Which topics of conversation are safe?</w:t>
      </w:r>
    </w:p>
    <w:p xmlns:wp14="http://schemas.microsoft.com/office/word/2010/wordml" w:rsidRPr="00B60AA6" w:rsidR="00B60AA6" w:rsidP="00B60AA6" w:rsidRDefault="00B60AA6" w14:paraId="5F9E12AA" wp14:textId="77777777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constitutes a social faux pas?</w:t>
      </w:r>
    </w:p>
    <w:p xmlns:wp14="http://schemas.microsoft.com/office/word/2010/wordml" w:rsidRPr="00B60AA6" w:rsidR="00B60AA6" w:rsidP="00B60AA6" w:rsidRDefault="00B60AA6" w14:paraId="0F6B4E37" wp14:textId="77777777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live in happiness or fear?</w:t>
      </w:r>
    </w:p>
    <w:p xmlns:wp14="http://schemas.microsoft.com/office/word/2010/wordml" w:rsidRPr="00B60AA6" w:rsidR="00B60AA6" w:rsidP="00B60AA6" w:rsidRDefault="00B60AA6" w14:paraId="0FF3584F" wp14:textId="77777777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Does the culture value strength or compassion more highly?</w:t>
      </w:r>
    </w:p>
    <w:p xmlns:wp14="http://schemas.microsoft.com/office/word/2010/wordml" w:rsidRPr="00B60AA6" w:rsidR="00B60AA6" w:rsidP="00B60AA6" w:rsidRDefault="00B60AA6" w14:paraId="675961D2" wp14:textId="77777777">
      <w:pPr>
        <w:numPr>
          <w:ilvl w:val="2"/>
          <w:numId w:val="1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Does the culture value wealth or generosity more highly?</w:t>
      </w:r>
    </w:p>
    <w:p xmlns:wp14="http://schemas.microsoft.com/office/word/2010/wordml" w:rsidR="00B60AA6" w:rsidP="00B60AA6" w:rsidRDefault="00B60AA6" w14:paraId="34CE0A41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50E5AB55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Food</w:t>
      </w:r>
    </w:p>
    <w:p xmlns:wp14="http://schemas.microsoft.com/office/word/2010/wordml" w:rsidRPr="00B60AA6" w:rsidR="00B60AA6" w:rsidP="00B60AA6" w:rsidRDefault="00B60AA6" w14:paraId="04D74C60" wp14:textId="77777777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does a feast look like?</w:t>
      </w:r>
    </w:p>
    <w:p xmlns:wp14="http://schemas.microsoft.com/office/word/2010/wordml" w:rsidRPr="00B60AA6" w:rsidR="00B60AA6" w:rsidP="00B60AA6" w:rsidRDefault="00B60AA6" w14:paraId="3F57B6DE" wp14:textId="77777777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does a basic pauper’s meal look like?</w:t>
      </w:r>
    </w:p>
    <w:p xmlns:wp14="http://schemas.microsoft.com/office/word/2010/wordml" w:rsidRPr="00B60AA6" w:rsidR="00B60AA6" w:rsidP="00B60AA6" w:rsidRDefault="00B60AA6" w14:paraId="6DA6277C" wp14:textId="77777777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mostly eat meat, fish or vegetables?</w:t>
      </w:r>
    </w:p>
    <w:p xmlns:wp14="http://schemas.microsoft.com/office/word/2010/wordml" w:rsidRPr="00B60AA6" w:rsidR="00B60AA6" w:rsidP="00B60AA6" w:rsidRDefault="00B60AA6" w14:paraId="3CEACEF0" wp14:textId="77777777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eat plain or heavily flavoured food?</w:t>
      </w:r>
    </w:p>
    <w:p xmlns:wp14="http://schemas.microsoft.com/office/word/2010/wordml" w:rsidRPr="00B60AA6" w:rsidR="00B60AA6" w:rsidP="00B60AA6" w:rsidRDefault="00B60AA6" w14:paraId="3E4B83B9" wp14:textId="77777777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eat together or separately?</w:t>
      </w:r>
    </w:p>
    <w:p xmlns:wp14="http://schemas.microsoft.com/office/word/2010/wordml" w:rsidRPr="00B60AA6" w:rsidR="00B60AA6" w:rsidP="00B60AA6" w:rsidRDefault="00B60AA6" w14:paraId="06B000DC" wp14:textId="77777777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eat in small or large groups?</w:t>
      </w:r>
    </w:p>
    <w:p xmlns:wp14="http://schemas.microsoft.com/office/word/2010/wordml" w:rsidRPr="00B60AA6" w:rsidR="00B60AA6" w:rsidP="00B60AA6" w:rsidRDefault="00B60AA6" w14:paraId="09FF504C" wp14:textId="77777777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utensils do people use to eat?</w:t>
      </w:r>
    </w:p>
    <w:p xmlns:wp14="http://schemas.microsoft.com/office/word/2010/wordml" w:rsidRPr="00B60AA6" w:rsidR="00B60AA6" w:rsidP="00B60AA6" w:rsidRDefault="00B60AA6" w14:paraId="214D2E9A" wp14:textId="77777777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many restaurants? Who goes to them?</w:t>
      </w:r>
    </w:p>
    <w:p xmlns:wp14="http://schemas.microsoft.com/office/word/2010/wordml" w:rsidRPr="00B60AA6" w:rsidR="00B60AA6" w:rsidP="00B60AA6" w:rsidRDefault="00B60AA6" w14:paraId="46DF0AC1" wp14:textId="77777777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street food sellers?</w:t>
      </w:r>
    </w:p>
    <w:p xmlns:wp14="http://schemas.microsoft.com/office/word/2010/wordml" w:rsidRPr="00B60AA6" w:rsidR="00B60AA6" w:rsidP="00B60AA6" w:rsidRDefault="00B60AA6" w14:paraId="44282DB7" wp14:textId="77777777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do people drink?</w:t>
      </w:r>
    </w:p>
    <w:p xmlns:wp14="http://schemas.microsoft.com/office/word/2010/wordml" w:rsidRPr="00B60AA6" w:rsidR="00B60AA6" w:rsidP="00B60AA6" w:rsidRDefault="00B60AA6" w14:paraId="0ADBAE91" wp14:textId="77777777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 water generally clean enough to drink?</w:t>
      </w:r>
    </w:p>
    <w:p xmlns:wp14="http://schemas.microsoft.com/office/word/2010/wordml" w:rsidRPr="00B60AA6" w:rsidR="00B60AA6" w:rsidP="00B60AA6" w:rsidRDefault="00B60AA6" w14:paraId="452F289A" wp14:textId="77777777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some foods poisonous to certain people?</w:t>
      </w:r>
    </w:p>
    <w:p xmlns:wp14="http://schemas.microsoft.com/office/word/2010/wordml" w:rsidRPr="00B60AA6" w:rsidR="00B60AA6" w:rsidP="00B60AA6" w:rsidRDefault="00B60AA6" w14:paraId="4A4DC557" wp14:textId="77777777">
      <w:pPr>
        <w:numPr>
          <w:ilvl w:val="2"/>
          <w:numId w:val="1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tables like? Shape? High or low?</w:t>
      </w:r>
    </w:p>
    <w:p xmlns:wp14="http://schemas.microsoft.com/office/word/2010/wordml" w:rsidR="00B60AA6" w:rsidP="00B60AA6" w:rsidRDefault="00B60AA6" w14:paraId="62EBF3C5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56979F28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Art</w:t>
      </w:r>
    </w:p>
    <w:p xmlns:wp14="http://schemas.microsoft.com/office/word/2010/wordml" w:rsidRPr="00B60AA6" w:rsidR="00B60AA6" w:rsidP="00B60AA6" w:rsidRDefault="00B60AA6" w14:paraId="30082340" wp14:textId="77777777">
      <w:pPr>
        <w:numPr>
          <w:ilvl w:val="2"/>
          <w:numId w:val="2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forms of art are there?</w:t>
      </w:r>
    </w:p>
    <w:p xmlns:wp14="http://schemas.microsoft.com/office/word/2010/wordml" w:rsidRPr="00B60AA6" w:rsidR="00B60AA6" w:rsidP="00B60AA6" w:rsidRDefault="00B60AA6" w14:paraId="6D4F33F6" wp14:textId="77777777">
      <w:pPr>
        <w:numPr>
          <w:ilvl w:val="2"/>
          <w:numId w:val="2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value art?</w:t>
      </w:r>
    </w:p>
    <w:p xmlns:wp14="http://schemas.microsoft.com/office/word/2010/wordml" w:rsidRPr="00B60AA6" w:rsidR="00B60AA6" w:rsidP="00B60AA6" w:rsidRDefault="00B60AA6" w14:paraId="6D3D8980" wp14:textId="77777777">
      <w:pPr>
        <w:numPr>
          <w:ilvl w:val="2"/>
          <w:numId w:val="2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everyone afford art, or only the wealthy?</w:t>
      </w:r>
    </w:p>
    <w:p xmlns:wp14="http://schemas.microsoft.com/office/word/2010/wordml" w:rsidRPr="00B60AA6" w:rsidR="00B60AA6" w:rsidP="00B60AA6" w:rsidRDefault="00B60AA6" w14:paraId="61D3DCA6" wp14:textId="77777777">
      <w:pPr>
        <w:numPr>
          <w:ilvl w:val="2"/>
          <w:numId w:val="2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subjects does art concern itself with?</w:t>
      </w:r>
    </w:p>
    <w:p xmlns:wp14="http://schemas.microsoft.com/office/word/2010/wordml" w:rsidR="00B60AA6" w:rsidP="00B60AA6" w:rsidRDefault="00B60AA6" w14:paraId="6D98A12B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301B4EA4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Religion</w:t>
      </w:r>
    </w:p>
    <w:p xmlns:wp14="http://schemas.microsoft.com/office/word/2010/wordml" w:rsidRPr="00B60AA6" w:rsidR="00B60AA6" w:rsidP="00B60AA6" w:rsidRDefault="00B60AA6" w14:paraId="6BAA469E" wp14:textId="77777777">
      <w:pPr>
        <w:numPr>
          <w:ilvl w:val="2"/>
          <w:numId w:val="2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believe in one God, many or none?</w:t>
      </w:r>
    </w:p>
    <w:p xmlns:wp14="http://schemas.microsoft.com/office/word/2010/wordml" w:rsidRPr="00B60AA6" w:rsidR="00B60AA6" w:rsidP="00B60AA6" w:rsidRDefault="00B60AA6" w14:paraId="084A85FF" wp14:textId="77777777">
      <w:pPr>
        <w:numPr>
          <w:ilvl w:val="2"/>
          <w:numId w:val="2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more than one religion?</w:t>
      </w:r>
    </w:p>
    <w:p xmlns:wp14="http://schemas.microsoft.com/office/word/2010/wordml" w:rsidRPr="00B60AA6" w:rsidR="00B60AA6" w:rsidP="00B60AA6" w:rsidRDefault="00B60AA6" w14:paraId="5A75EA74" wp14:textId="77777777">
      <w:pPr>
        <w:numPr>
          <w:ilvl w:val="2"/>
          <w:numId w:val="2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lastRenderedPageBreak/>
        <w:t>Do people make sacrifices to Gods?</w:t>
      </w:r>
    </w:p>
    <w:p xmlns:wp14="http://schemas.microsoft.com/office/word/2010/wordml" w:rsidRPr="00B60AA6" w:rsidR="00B60AA6" w:rsidP="00B60AA6" w:rsidRDefault="00B60AA6" w14:paraId="4AC047DE" wp14:textId="77777777">
      <w:pPr>
        <w:numPr>
          <w:ilvl w:val="2"/>
          <w:numId w:val="2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an elite control religion or is it accessible to all?</w:t>
      </w:r>
    </w:p>
    <w:p xmlns:wp14="http://schemas.microsoft.com/office/word/2010/wordml" w:rsidRPr="00B60AA6" w:rsidR="00B60AA6" w:rsidP="00B60AA6" w:rsidRDefault="00B60AA6" w14:paraId="4E248188" wp14:textId="77777777">
      <w:pPr>
        <w:numPr>
          <w:ilvl w:val="2"/>
          <w:numId w:val="2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temples like?</w:t>
      </w:r>
    </w:p>
    <w:p xmlns:wp14="http://schemas.microsoft.com/office/word/2010/wordml" w:rsidRPr="00B60AA6" w:rsidR="00B60AA6" w:rsidP="00B60AA6" w:rsidRDefault="00B60AA6" w14:paraId="571DC2E2" wp14:textId="77777777">
      <w:pPr>
        <w:numPr>
          <w:ilvl w:val="2"/>
          <w:numId w:val="2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common superstitions?</w:t>
      </w:r>
    </w:p>
    <w:p xmlns:wp14="http://schemas.microsoft.com/office/word/2010/wordml" w:rsidR="00B60AA6" w:rsidP="00B60AA6" w:rsidRDefault="00B60AA6" w14:paraId="2946DB82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76F1BADF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Languages</w:t>
      </w:r>
    </w:p>
    <w:p xmlns:wp14="http://schemas.microsoft.com/office/word/2010/wordml" w:rsidRPr="00B60AA6" w:rsidR="00B60AA6" w:rsidP="00B60AA6" w:rsidRDefault="00B60AA6" w14:paraId="22F4046E" wp14:textId="77777777">
      <w:pPr>
        <w:numPr>
          <w:ilvl w:val="2"/>
          <w:numId w:val="2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languages do people speak?</w:t>
      </w:r>
    </w:p>
    <w:p xmlns:wp14="http://schemas.microsoft.com/office/word/2010/wordml" w:rsidRPr="00B60AA6" w:rsidR="00B60AA6" w:rsidP="00B60AA6" w:rsidRDefault="00B60AA6" w14:paraId="5EC09A20" wp14:textId="77777777">
      <w:pPr>
        <w:numPr>
          <w:ilvl w:val="2"/>
          <w:numId w:val="2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most people speak more than one language?</w:t>
      </w:r>
    </w:p>
    <w:p xmlns:wp14="http://schemas.microsoft.com/office/word/2010/wordml" w:rsidRPr="00B60AA6" w:rsidR="00B60AA6" w:rsidP="00B60AA6" w:rsidRDefault="00B60AA6" w14:paraId="64979026" wp14:textId="77777777">
      <w:pPr>
        <w:numPr>
          <w:ilvl w:val="2"/>
          <w:numId w:val="2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 common language for trade?</w:t>
      </w:r>
    </w:p>
    <w:p xmlns:wp14="http://schemas.microsoft.com/office/word/2010/wordml" w:rsidR="00B60AA6" w:rsidP="00B60AA6" w:rsidRDefault="00B60AA6" w14:paraId="5997CC1D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7EDFCCA0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Architecture</w:t>
      </w:r>
    </w:p>
    <w:p xmlns:wp14="http://schemas.microsoft.com/office/word/2010/wordml" w:rsidRPr="00B60AA6" w:rsidR="00B60AA6" w:rsidP="00B60AA6" w:rsidRDefault="00B60AA6" w14:paraId="3A67968A" wp14:textId="77777777">
      <w:pPr>
        <w:numPr>
          <w:ilvl w:val="2"/>
          <w:numId w:val="2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cities like, if any?</w:t>
      </w:r>
    </w:p>
    <w:p xmlns:wp14="http://schemas.microsoft.com/office/word/2010/wordml" w:rsidRPr="00B60AA6" w:rsidR="00B60AA6" w:rsidP="00B60AA6" w:rsidRDefault="00B60AA6" w14:paraId="6E44B0B6" wp14:textId="77777777">
      <w:pPr>
        <w:numPr>
          <w:ilvl w:val="2"/>
          <w:numId w:val="2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houses like?</w:t>
      </w:r>
    </w:p>
    <w:p xmlns:wp14="http://schemas.microsoft.com/office/word/2010/wordml" w:rsidRPr="00B60AA6" w:rsidR="00B60AA6" w:rsidP="00B60AA6" w:rsidRDefault="00B60AA6" w14:paraId="00D9477E" wp14:textId="77777777">
      <w:pPr>
        <w:numPr>
          <w:ilvl w:val="2"/>
          <w:numId w:val="23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architecture indulgent or functional?</w:t>
      </w:r>
    </w:p>
    <w:p xmlns:wp14="http://schemas.microsoft.com/office/word/2010/wordml" w:rsidR="00B60AA6" w:rsidP="00B60AA6" w:rsidRDefault="00B60AA6" w14:paraId="110FFD37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3F90C8F5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Clothing / Fashion</w:t>
      </w:r>
    </w:p>
    <w:p xmlns:wp14="http://schemas.microsoft.com/office/word/2010/wordml" w:rsidRPr="00B60AA6" w:rsidR="00B60AA6" w:rsidP="00B60AA6" w:rsidRDefault="00B60AA6" w14:paraId="503DE1F2" wp14:textId="77777777">
      <w:pPr>
        <w:numPr>
          <w:ilvl w:val="2"/>
          <w:numId w:val="24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do people wear?</w:t>
      </w:r>
    </w:p>
    <w:p xmlns:wp14="http://schemas.microsoft.com/office/word/2010/wordml" w:rsidRPr="00B60AA6" w:rsidR="00B60AA6" w:rsidP="00B60AA6" w:rsidRDefault="00B60AA6" w14:paraId="129201F2" wp14:textId="77777777">
      <w:pPr>
        <w:numPr>
          <w:ilvl w:val="2"/>
          <w:numId w:val="24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in fashion this year?</w:t>
      </w:r>
    </w:p>
    <w:p xmlns:wp14="http://schemas.microsoft.com/office/word/2010/wordml" w:rsidRPr="00B60AA6" w:rsidR="00B60AA6" w:rsidP="00B60AA6" w:rsidRDefault="00B60AA6" w14:paraId="49E384CF" wp14:textId="77777777">
      <w:pPr>
        <w:numPr>
          <w:ilvl w:val="2"/>
          <w:numId w:val="24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was in fashion last year?</w:t>
      </w:r>
    </w:p>
    <w:p xmlns:wp14="http://schemas.microsoft.com/office/word/2010/wordml" w:rsidR="00B60AA6" w:rsidP="00B60AA6" w:rsidRDefault="00B60AA6" w14:paraId="6B699379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65496201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Entertainment, Celebrations and Festivals</w:t>
      </w:r>
    </w:p>
    <w:p xmlns:wp14="http://schemas.microsoft.com/office/word/2010/wordml" w:rsidRPr="00B60AA6" w:rsidR="00B60AA6" w:rsidP="00B60AA6" w:rsidRDefault="00B60AA6" w14:paraId="4A1649D7" wp14:textId="77777777">
      <w:pPr>
        <w:numPr>
          <w:ilvl w:val="2"/>
          <w:numId w:val="2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theatre? Is it common or reserved for the wealthy?</w:t>
      </w:r>
    </w:p>
    <w:p xmlns:wp14="http://schemas.microsoft.com/office/word/2010/wordml" w:rsidRPr="00B60AA6" w:rsidR="00B60AA6" w:rsidP="00B60AA6" w:rsidRDefault="00B60AA6" w14:paraId="16D37F3D" wp14:textId="77777777">
      <w:pPr>
        <w:numPr>
          <w:ilvl w:val="2"/>
          <w:numId w:val="2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What’s the most popular form of entertainment?</w:t>
      </w:r>
    </w:p>
    <w:p xmlns:wp14="http://schemas.microsoft.com/office/word/2010/wordml" w:rsidRPr="00B60AA6" w:rsidR="00B60AA6" w:rsidP="00B60AA6" w:rsidRDefault="00B60AA6" w14:paraId="26582E4E" wp14:textId="77777777">
      <w:pPr>
        <w:numPr>
          <w:ilvl w:val="2"/>
          <w:numId w:val="2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the major festivals?</w:t>
      </w:r>
    </w:p>
    <w:p xmlns:wp14="http://schemas.microsoft.com/office/word/2010/wordml" w:rsidRPr="00B60AA6" w:rsidR="00B60AA6" w:rsidP="00B60AA6" w:rsidRDefault="00B60AA6" w14:paraId="30C8ACFD" wp14:textId="77777777">
      <w:pPr>
        <w:numPr>
          <w:ilvl w:val="2"/>
          <w:numId w:val="2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Describe a wedding.</w:t>
      </w:r>
    </w:p>
    <w:p xmlns:wp14="http://schemas.microsoft.com/office/word/2010/wordml" w:rsidRPr="00B60AA6" w:rsidR="00B60AA6" w:rsidP="00B60AA6" w:rsidRDefault="00B60AA6" w14:paraId="18B7B4FD" wp14:textId="77777777">
      <w:pPr>
        <w:numPr>
          <w:ilvl w:val="2"/>
          <w:numId w:val="2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Describe a funeral.</w:t>
      </w:r>
    </w:p>
    <w:p xmlns:wp14="http://schemas.microsoft.com/office/word/2010/wordml" w:rsidRPr="00B60AA6" w:rsidR="00B60AA6" w:rsidP="00B60AA6" w:rsidRDefault="00B60AA6" w14:paraId="35A005AD" wp14:textId="77777777">
      <w:pPr>
        <w:numPr>
          <w:ilvl w:val="2"/>
          <w:numId w:val="2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special celebratory foods?</w:t>
      </w:r>
    </w:p>
    <w:p xmlns:wp14="http://schemas.microsoft.com/office/word/2010/wordml" w:rsidRPr="00B60AA6" w:rsidR="00B60AA6" w:rsidP="00B60AA6" w:rsidRDefault="00B60AA6" w14:paraId="02F43C2E" wp14:textId="77777777">
      <w:pPr>
        <w:numPr>
          <w:ilvl w:val="2"/>
          <w:numId w:val="25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sort of clothes do people wear on special occasions?</w:t>
      </w:r>
    </w:p>
    <w:p xmlns:wp14="http://schemas.microsoft.com/office/word/2010/wordml" w:rsidR="00B60AA6" w:rsidP="00B60AA6" w:rsidRDefault="00B60AA6" w14:paraId="3FE9F23F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color w:val="191C1F"/>
          <w:lang w:val="en-GB"/>
        </w:rPr>
      </w:pPr>
    </w:p>
    <w:p xmlns:wp14="http://schemas.microsoft.com/office/word/2010/wordml" w:rsidR="00B60AA6" w:rsidP="00B60AA6" w:rsidRDefault="00B60AA6" w14:paraId="1F72F646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2857FBA7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color w:val="4472C4" w:themeColor="accent1"/>
          <w:sz w:val="40"/>
          <w:szCs w:val="40"/>
          <w:lang w:val="en-GB"/>
        </w:rPr>
      </w:pPr>
      <w:r w:rsidRPr="00B60AA6">
        <w:rPr>
          <w:rFonts w:ascii="Arial" w:hAnsi="Arial" w:cs="Arial"/>
          <w:color w:val="4472C4" w:themeColor="accent1"/>
          <w:sz w:val="40"/>
          <w:szCs w:val="40"/>
          <w:lang w:val="en-GB"/>
        </w:rPr>
        <w:t>Magic &amp; Technology</w:t>
      </w:r>
    </w:p>
    <w:p xmlns:wp14="http://schemas.microsoft.com/office/word/2010/wordml" w:rsidR="00B60AA6" w:rsidP="00B60AA6" w:rsidRDefault="00B60AA6" w14:paraId="08CE6F91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50B5EEB7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Forms of magic</w:t>
      </w:r>
    </w:p>
    <w:p xmlns:wp14="http://schemas.microsoft.com/office/word/2010/wordml" w:rsidRPr="00B60AA6" w:rsidR="00B60AA6" w:rsidP="00B60AA6" w:rsidRDefault="00B60AA6" w14:paraId="526DA517" wp14:textId="77777777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is magic summoned / channelled?</w:t>
      </w:r>
    </w:p>
    <w:p xmlns:wp14="http://schemas.microsoft.com/office/word/2010/wordml" w:rsidRPr="00B60AA6" w:rsidR="00B60AA6" w:rsidP="00B60AA6" w:rsidRDefault="00B60AA6" w14:paraId="0E54819C" wp14:textId="77777777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does it allow people to do?</w:t>
      </w:r>
    </w:p>
    <w:p xmlns:wp14="http://schemas.microsoft.com/office/word/2010/wordml" w:rsidRPr="00B60AA6" w:rsidR="00B60AA6" w:rsidP="00B60AA6" w:rsidRDefault="00B60AA6" w14:paraId="6FF3530E" wp14:textId="77777777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different forms of magic?</w:t>
      </w:r>
    </w:p>
    <w:p xmlns:wp14="http://schemas.microsoft.com/office/word/2010/wordml" w:rsidRPr="00B60AA6" w:rsidR="00B60AA6" w:rsidP="00B60AA6" w:rsidRDefault="00B60AA6" w14:paraId="335A6E0B" wp14:textId="77777777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you need to use certain words?</w:t>
      </w:r>
    </w:p>
    <w:p xmlns:wp14="http://schemas.microsoft.com/office/word/2010/wordml" w:rsidRPr="00B60AA6" w:rsidR="00B60AA6" w:rsidP="00B60AA6" w:rsidRDefault="00B60AA6" w14:paraId="694A6F27" wp14:textId="77777777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you need to use certain physical tools, such as wands or amulets?</w:t>
      </w:r>
    </w:p>
    <w:p xmlns:wp14="http://schemas.microsoft.com/office/word/2010/wordml" w:rsidRPr="00B60AA6" w:rsidR="00B60AA6" w:rsidP="00B60AA6" w:rsidRDefault="00B60AA6" w14:paraId="2E989AD7" wp14:textId="77777777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does it feel to the wielder to use magic?</w:t>
      </w:r>
    </w:p>
    <w:p xmlns:wp14="http://schemas.microsoft.com/office/word/2010/wordml" w:rsidRPr="00B60AA6" w:rsidR="00B60AA6" w:rsidP="00B60AA6" w:rsidRDefault="00B60AA6" w14:paraId="27022A0F" wp14:textId="77777777">
      <w:pPr>
        <w:numPr>
          <w:ilvl w:val="2"/>
          <w:numId w:val="26"/>
        </w:numPr>
        <w:tabs>
          <w:tab w:val="left" w:pos="426"/>
        </w:tabs>
        <w:autoSpaceDE w:val="0"/>
        <w:autoSpaceDN w:val="0"/>
        <w:adjustRightInd w:val="0"/>
        <w:ind w:left="567" w:hanging="567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it be used to make physical changes to the world? (i.e. relocate a wooden spoon or a mountain)</w:t>
      </w:r>
    </w:p>
    <w:p xmlns:wp14="http://schemas.microsoft.com/office/word/2010/wordml" w:rsidRPr="00B60AA6" w:rsidR="00B60AA6" w:rsidP="00B60AA6" w:rsidRDefault="00B60AA6" w14:paraId="0C795114" wp14:textId="77777777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it be used to affect people’s minds? (Such as memories, beliefs and desires)</w:t>
      </w:r>
    </w:p>
    <w:p xmlns:wp14="http://schemas.microsoft.com/office/word/2010/wordml" w:rsidRPr="00B60AA6" w:rsidR="00B60AA6" w:rsidP="00B60AA6" w:rsidRDefault="00B60AA6" w14:paraId="204C195F" wp14:textId="77777777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you have to practice in order to get better at it?</w:t>
      </w:r>
    </w:p>
    <w:p xmlns:wp14="http://schemas.microsoft.com/office/word/2010/wordml" w:rsidRPr="00B60AA6" w:rsidR="00B60AA6" w:rsidP="00B60AA6" w:rsidRDefault="00B60AA6" w14:paraId="29E76EC4" wp14:textId="77777777">
      <w:pPr>
        <w:numPr>
          <w:ilvl w:val="2"/>
          <w:numId w:val="26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any magical creatures? Describe them.</w:t>
      </w:r>
    </w:p>
    <w:p xmlns:wp14="http://schemas.microsoft.com/office/word/2010/wordml" w:rsidR="00B60AA6" w:rsidP="00B60AA6" w:rsidRDefault="00B60AA6" w14:paraId="61CDCEAD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69FD6D14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Magic users</w:t>
      </w:r>
    </w:p>
    <w:p xmlns:wp14="http://schemas.microsoft.com/office/word/2010/wordml" w:rsidRPr="00B60AA6" w:rsidR="00B60AA6" w:rsidP="00B60AA6" w:rsidRDefault="00B60AA6" w14:paraId="48C8E031" wp14:textId="77777777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lastRenderedPageBreak/>
        <w:t>Who is able to and who is allowed to use magic?</w:t>
      </w:r>
    </w:p>
    <w:p xmlns:wp14="http://schemas.microsoft.com/office/word/2010/wordml" w:rsidRPr="00B60AA6" w:rsidR="00B60AA6" w:rsidP="00B60AA6" w:rsidRDefault="00B60AA6" w14:paraId="12A2708B" wp14:textId="77777777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magic inherited, gifted, obtained or learned?</w:t>
      </w:r>
    </w:p>
    <w:p xmlns:wp14="http://schemas.microsoft.com/office/word/2010/wordml" w:rsidRPr="00B60AA6" w:rsidR="00B60AA6" w:rsidP="00B60AA6" w:rsidRDefault="00B60AA6" w14:paraId="57850EE8" wp14:textId="77777777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it something people are either born with or without?</w:t>
      </w:r>
    </w:p>
    <w:p xmlns:wp14="http://schemas.microsoft.com/office/word/2010/wordml" w:rsidRPr="00B60AA6" w:rsidR="00B60AA6" w:rsidP="00B60AA6" w:rsidRDefault="00B60AA6" w14:paraId="4DCCB106" wp14:textId="77777777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Or is it something anyone can develop, given the right support and training?</w:t>
      </w:r>
    </w:p>
    <w:p xmlns:wp14="http://schemas.microsoft.com/office/word/2010/wordml" w:rsidRPr="00B60AA6" w:rsidR="00B60AA6" w:rsidP="00B60AA6" w:rsidRDefault="00B60AA6" w14:paraId="73B1F2EC" wp14:textId="77777777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some people have their powers suppressed / banned?</w:t>
      </w:r>
    </w:p>
    <w:p xmlns:wp14="http://schemas.microsoft.com/office/word/2010/wordml" w:rsidRPr="00B60AA6" w:rsidR="00B60AA6" w:rsidP="00B60AA6" w:rsidRDefault="00B60AA6" w14:paraId="2FB5E799" wp14:textId="77777777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different people have different kinds of magic?</w:t>
      </w:r>
    </w:p>
    <w:p xmlns:wp14="http://schemas.microsoft.com/office/word/2010/wordml" w:rsidRPr="00B60AA6" w:rsidR="00B60AA6" w:rsidP="00B60AA6" w:rsidRDefault="00B60AA6" w14:paraId="14C7BB49" wp14:textId="77777777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are magic users called?</w:t>
      </w:r>
    </w:p>
    <w:p xmlns:wp14="http://schemas.microsoft.com/office/word/2010/wordml" w:rsidRPr="00B60AA6" w:rsidR="00B60AA6" w:rsidP="00B60AA6" w:rsidRDefault="00B60AA6" w14:paraId="424A918B" wp14:textId="77777777">
      <w:pPr>
        <w:numPr>
          <w:ilvl w:val="2"/>
          <w:numId w:val="27"/>
        </w:numPr>
        <w:tabs>
          <w:tab w:val="left" w:pos="426"/>
        </w:tabs>
        <w:autoSpaceDE w:val="0"/>
        <w:autoSpaceDN w:val="0"/>
        <w:adjustRightInd w:val="0"/>
        <w:ind w:left="567" w:hanging="567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you tell a magic user by looking at them, because of some physical feature or clothing?</w:t>
      </w:r>
    </w:p>
    <w:p xmlns:wp14="http://schemas.microsoft.com/office/word/2010/wordml" w:rsidRPr="00B60AA6" w:rsidR="00B60AA6" w:rsidP="00B60AA6" w:rsidRDefault="00B60AA6" w14:paraId="39D20C2A" wp14:textId="77777777">
      <w:pPr>
        <w:numPr>
          <w:ilvl w:val="2"/>
          <w:numId w:val="27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there a hierarchy of magic users?</w:t>
      </w:r>
    </w:p>
    <w:p xmlns:wp14="http://schemas.microsoft.com/office/word/2010/wordml" w:rsidR="00B60AA6" w:rsidP="00B60AA6" w:rsidRDefault="00B60AA6" w14:paraId="6BB9E253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4BA2D0DF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Origins / source</w:t>
      </w:r>
    </w:p>
    <w:p xmlns:wp14="http://schemas.microsoft.com/office/word/2010/wordml" w:rsidRPr="00B60AA6" w:rsidR="00B60AA6" w:rsidP="00B60AA6" w:rsidRDefault="00B60AA6" w14:paraId="6DE9CD36" wp14:textId="77777777">
      <w:pPr>
        <w:numPr>
          <w:ilvl w:val="2"/>
          <w:numId w:val="2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it like a force of nature - always there?</w:t>
      </w:r>
    </w:p>
    <w:p xmlns:wp14="http://schemas.microsoft.com/office/word/2010/wordml" w:rsidRPr="00B60AA6" w:rsidR="00B60AA6" w:rsidP="00B60AA6" w:rsidRDefault="00B60AA6" w14:paraId="72924209" wp14:textId="77777777">
      <w:pPr>
        <w:numPr>
          <w:ilvl w:val="2"/>
          <w:numId w:val="2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Or was it gifted to people by a god?</w:t>
      </w:r>
    </w:p>
    <w:p xmlns:wp14="http://schemas.microsoft.com/office/word/2010/wordml" w:rsidRPr="00B60AA6" w:rsidR="00B60AA6" w:rsidP="00B60AA6" w:rsidRDefault="00B60AA6" w14:paraId="5FC405F1" wp14:textId="77777777">
      <w:pPr>
        <w:numPr>
          <w:ilvl w:val="2"/>
          <w:numId w:val="2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Does it all depend on a particular lake or rock?</w:t>
      </w:r>
    </w:p>
    <w:p xmlns:wp14="http://schemas.microsoft.com/office/word/2010/wordml" w:rsidRPr="00B60AA6" w:rsidR="00B60AA6" w:rsidP="00B60AA6" w:rsidRDefault="00B60AA6" w14:paraId="58802C23" wp14:textId="77777777">
      <w:pPr>
        <w:numPr>
          <w:ilvl w:val="2"/>
          <w:numId w:val="28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people know where it came from?</w:t>
      </w:r>
    </w:p>
    <w:p xmlns:wp14="http://schemas.microsoft.com/office/word/2010/wordml" w:rsidR="00B60AA6" w:rsidP="00B60AA6" w:rsidRDefault="00B60AA6" w14:paraId="23DE523C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2BFBC3A2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Limitations</w:t>
      </w:r>
    </w:p>
    <w:p xmlns:wp14="http://schemas.microsoft.com/office/word/2010/wordml" w:rsidRPr="00B60AA6" w:rsidR="00B60AA6" w:rsidP="00B60AA6" w:rsidRDefault="00B60AA6" w14:paraId="3068E2E3" wp14:textId="77777777">
      <w:pPr>
        <w:numPr>
          <w:ilvl w:val="2"/>
          <w:numId w:val="2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magic be stolen?</w:t>
      </w:r>
    </w:p>
    <w:p xmlns:wp14="http://schemas.microsoft.com/office/word/2010/wordml" w:rsidRPr="00B60AA6" w:rsidR="00B60AA6" w:rsidP="00B60AA6" w:rsidRDefault="00B60AA6" w14:paraId="78AF0870" wp14:textId="77777777">
      <w:pPr>
        <w:numPr>
          <w:ilvl w:val="2"/>
          <w:numId w:val="2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it run out?</w:t>
      </w:r>
    </w:p>
    <w:p xmlns:wp14="http://schemas.microsoft.com/office/word/2010/wordml" w:rsidRPr="00B60AA6" w:rsidR="00B60AA6" w:rsidP="00B60AA6" w:rsidRDefault="00B60AA6" w14:paraId="4AF31A2E" wp14:textId="77777777">
      <w:pPr>
        <w:numPr>
          <w:ilvl w:val="2"/>
          <w:numId w:val="29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Why would one magic user be more powerful than another?</w:t>
      </w:r>
    </w:p>
    <w:p xmlns:wp14="http://schemas.microsoft.com/office/word/2010/wordml" w:rsidR="00B60AA6" w:rsidP="00B60AA6" w:rsidRDefault="00B60AA6" w14:paraId="52E56223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2DE0289C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Costs and Dangers</w:t>
      </w:r>
    </w:p>
    <w:p xmlns:wp14="http://schemas.microsoft.com/office/word/2010/wordml" w:rsidRPr="00B60AA6" w:rsidR="00B60AA6" w:rsidP="00B60AA6" w:rsidRDefault="00B60AA6" w14:paraId="6750C923" wp14:textId="77777777">
      <w:pPr>
        <w:numPr>
          <w:ilvl w:val="2"/>
          <w:numId w:val="3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it tiring to use?</w:t>
      </w:r>
    </w:p>
    <w:p xmlns:wp14="http://schemas.microsoft.com/office/word/2010/wordml" w:rsidRPr="00B60AA6" w:rsidR="00B60AA6" w:rsidP="00B60AA6" w:rsidRDefault="00B60AA6" w14:paraId="2465AB08" wp14:textId="77777777">
      <w:pPr>
        <w:numPr>
          <w:ilvl w:val="2"/>
          <w:numId w:val="3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Does it slowly turn your heart black?</w:t>
      </w:r>
    </w:p>
    <w:p xmlns:wp14="http://schemas.microsoft.com/office/word/2010/wordml" w:rsidRPr="00B60AA6" w:rsidR="00B60AA6" w:rsidP="00B60AA6" w:rsidRDefault="00B60AA6" w14:paraId="46FC5A06" wp14:textId="77777777">
      <w:pPr>
        <w:numPr>
          <w:ilvl w:val="2"/>
          <w:numId w:val="3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Do you need to use a limited resource to channel it?</w:t>
      </w:r>
    </w:p>
    <w:p xmlns:wp14="http://schemas.microsoft.com/office/word/2010/wordml" w:rsidRPr="00B60AA6" w:rsidR="00B60AA6" w:rsidP="00B60AA6" w:rsidRDefault="00B60AA6" w14:paraId="032AFB3F" wp14:textId="77777777">
      <w:pPr>
        <w:numPr>
          <w:ilvl w:val="2"/>
          <w:numId w:val="3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it be used for evil?</w:t>
      </w:r>
    </w:p>
    <w:p xmlns:wp14="http://schemas.microsoft.com/office/word/2010/wordml" w:rsidRPr="00B60AA6" w:rsidR="00B60AA6" w:rsidP="00B60AA6" w:rsidRDefault="00B60AA6" w14:paraId="214B1EC8" wp14:textId="77777777">
      <w:pPr>
        <w:numPr>
          <w:ilvl w:val="2"/>
          <w:numId w:val="3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it be used for selfish or evil purposes?</w:t>
      </w:r>
    </w:p>
    <w:p xmlns:wp14="http://schemas.microsoft.com/office/word/2010/wordml" w:rsidRPr="00B60AA6" w:rsidR="00B60AA6" w:rsidP="00B60AA6" w:rsidRDefault="00B60AA6" w14:paraId="55711954" wp14:textId="77777777">
      <w:pPr>
        <w:numPr>
          <w:ilvl w:val="2"/>
          <w:numId w:val="30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Can the user be harmed by wielding it?</w:t>
      </w:r>
    </w:p>
    <w:p xmlns:wp14="http://schemas.microsoft.com/office/word/2010/wordml" w:rsidR="00B60AA6" w:rsidP="00B60AA6" w:rsidRDefault="00B60AA6" w14:paraId="07547A01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0BD2E9ED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Culture of Magic</w:t>
      </w:r>
    </w:p>
    <w:p xmlns:wp14="http://schemas.microsoft.com/office/word/2010/wordml" w:rsidRPr="00B60AA6" w:rsidR="00B60AA6" w:rsidP="00B60AA6" w:rsidRDefault="00B60AA6" w14:paraId="077DD09A" wp14:textId="77777777">
      <w:pPr>
        <w:numPr>
          <w:ilvl w:val="2"/>
          <w:numId w:val="3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How do people feel about magic? Is it feared or revered?</w:t>
      </w:r>
    </w:p>
    <w:p xmlns:wp14="http://schemas.microsoft.com/office/word/2010/wordml" w:rsidRPr="00B60AA6" w:rsidR="00B60AA6" w:rsidP="00B60AA6" w:rsidRDefault="00B60AA6" w14:paraId="30C98C11" wp14:textId="77777777">
      <w:pPr>
        <w:numPr>
          <w:ilvl w:val="2"/>
          <w:numId w:val="3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any artificial restrictions placed on magic use by society?</w:t>
      </w:r>
    </w:p>
    <w:p xmlns:wp14="http://schemas.microsoft.com/office/word/2010/wordml" w:rsidRPr="00B60AA6" w:rsidR="00B60AA6" w:rsidP="00B60AA6" w:rsidRDefault="00B60AA6" w14:paraId="65C3A4BD" wp14:textId="77777777">
      <w:pPr>
        <w:numPr>
          <w:ilvl w:val="2"/>
          <w:numId w:val="3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different magical factions or societies?</w:t>
      </w:r>
    </w:p>
    <w:p xmlns:wp14="http://schemas.microsoft.com/office/word/2010/wordml" w:rsidRPr="00B60AA6" w:rsidR="00B60AA6" w:rsidP="00B60AA6" w:rsidRDefault="00B60AA6" w14:paraId="34405EF5" wp14:textId="77777777">
      <w:pPr>
        <w:numPr>
          <w:ilvl w:val="2"/>
          <w:numId w:val="3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it inclusive or exclusive?</w:t>
      </w:r>
    </w:p>
    <w:p xmlns:wp14="http://schemas.microsoft.com/office/word/2010/wordml" w:rsidRPr="00B60AA6" w:rsidR="00B60AA6" w:rsidP="00B60AA6" w:rsidRDefault="00B60AA6" w14:paraId="2952499B" wp14:textId="77777777">
      <w:pPr>
        <w:numPr>
          <w:ilvl w:val="2"/>
          <w:numId w:val="3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any important historical events relating to magic?</w:t>
      </w:r>
    </w:p>
    <w:p xmlns:wp14="http://schemas.microsoft.com/office/word/2010/wordml" w:rsidRPr="00B60AA6" w:rsidR="00B60AA6" w:rsidP="00B60AA6" w:rsidRDefault="00B60AA6" w14:paraId="120DA4C6" wp14:textId="77777777">
      <w:pPr>
        <w:numPr>
          <w:ilvl w:val="2"/>
          <w:numId w:val="3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Is magic secret or out in the open?</w:t>
      </w:r>
    </w:p>
    <w:p xmlns:wp14="http://schemas.microsoft.com/office/word/2010/wordml" w:rsidRPr="00B60AA6" w:rsidR="00B60AA6" w:rsidP="00B60AA6" w:rsidRDefault="00B60AA6" w14:paraId="59C2A72C" wp14:textId="77777777">
      <w:pPr>
        <w:numPr>
          <w:ilvl w:val="2"/>
          <w:numId w:val="31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there any magical festivals or other cultural hallmarks?</w:t>
      </w:r>
    </w:p>
    <w:p xmlns:wp14="http://schemas.microsoft.com/office/word/2010/wordml" w:rsidR="00B60AA6" w:rsidP="00B60AA6" w:rsidRDefault="00B60AA6" w14:paraId="5043CB0F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</w:p>
    <w:p xmlns:wp14="http://schemas.microsoft.com/office/word/2010/wordml" w:rsidRPr="00B60AA6" w:rsidR="00B60AA6" w:rsidP="00B60AA6" w:rsidRDefault="00B60AA6" w14:paraId="2300E914" wp14:textId="77777777">
      <w:pPr>
        <w:tabs>
          <w:tab w:val="left" w:pos="426"/>
        </w:tabs>
        <w:autoSpaceDE w:val="0"/>
        <w:autoSpaceDN w:val="0"/>
        <w:adjustRightInd w:val="0"/>
        <w:rPr>
          <w:rFonts w:ascii="Arial" w:hAnsi="Arial" w:cs="Arial"/>
          <w:b/>
          <w:bCs/>
          <w:color w:val="191C1F"/>
          <w:lang w:val="en-GB"/>
        </w:rPr>
      </w:pPr>
      <w:r w:rsidRPr="00B60AA6">
        <w:rPr>
          <w:rFonts w:ascii="Arial" w:hAnsi="Arial" w:cs="Arial"/>
          <w:b/>
          <w:bCs/>
          <w:color w:val="191C1F"/>
          <w:lang w:val="en-GB"/>
        </w:rPr>
        <w:t>Science and Technology</w:t>
      </w:r>
    </w:p>
    <w:p xmlns:wp14="http://schemas.microsoft.com/office/word/2010/wordml" w:rsidRPr="00B60AA6" w:rsidR="00B60AA6" w:rsidP="00B60AA6" w:rsidRDefault="00B60AA6" w14:paraId="0961A5E5" wp14:textId="77777777">
      <w:pPr>
        <w:numPr>
          <w:ilvl w:val="2"/>
          <w:numId w:val="3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Are the laws of nature / physics different to earth? Elaborate.</w:t>
      </w:r>
    </w:p>
    <w:p xmlns:wp14="http://schemas.microsoft.com/office/word/2010/wordml" w:rsidRPr="00B60AA6" w:rsidR="00B60AA6" w:rsidP="00B60AA6" w:rsidRDefault="00B60AA6" w14:paraId="0CD79A3E" wp14:textId="77777777">
      <w:pPr>
        <w:numPr>
          <w:ilvl w:val="2"/>
          <w:numId w:val="3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r w:rsidRPr="00B60AA6">
        <w:rPr>
          <w:rFonts w:ascii="Arial" w:hAnsi="Arial" w:cs="Arial"/>
          <w:color w:val="191C1F"/>
          <w:lang w:val="en-GB"/>
        </w:rPr>
        <w:t>What is the level of technology (stone age, hi tech)?</w:t>
      </w:r>
    </w:p>
    <w:p xmlns:wp14="http://schemas.microsoft.com/office/word/2010/wordml" w:rsidRPr="00B60AA6" w:rsidR="00B60AA6" w:rsidP="00B60AA6" w:rsidRDefault="00B60AA6" w14:paraId="0643228A" wp14:textId="77777777">
      <w:pPr>
        <w:numPr>
          <w:ilvl w:val="2"/>
          <w:numId w:val="32"/>
        </w:numPr>
        <w:tabs>
          <w:tab w:val="left" w:pos="426"/>
          <w:tab w:val="left" w:pos="2160"/>
        </w:tabs>
        <w:autoSpaceDE w:val="0"/>
        <w:autoSpaceDN w:val="0"/>
        <w:adjustRightInd w:val="0"/>
        <w:ind w:hanging="2160"/>
        <w:rPr>
          <w:rFonts w:ascii="Arial" w:hAnsi="Arial" w:cs="Arial"/>
          <w:color w:val="191C1F"/>
          <w:lang w:val="en-GB"/>
        </w:rPr>
      </w:pPr>
      <w:proofErr w:type="gramStart"/>
      <w:r w:rsidRPr="00B60AA6">
        <w:rPr>
          <w:rFonts w:ascii="Arial" w:hAnsi="Arial" w:cs="Arial"/>
          <w:color w:val="191C1F"/>
          <w:lang w:val="en-GB"/>
        </w:rPr>
        <w:t>Is</w:t>
      </w:r>
      <w:proofErr w:type="gramEnd"/>
      <w:r w:rsidRPr="00B60AA6">
        <w:rPr>
          <w:rFonts w:ascii="Arial" w:hAnsi="Arial" w:cs="Arial"/>
          <w:color w:val="191C1F"/>
          <w:lang w:val="en-GB"/>
        </w:rPr>
        <w:t xml:space="preserve"> technology use restricted?</w:t>
      </w:r>
    </w:p>
    <w:p xmlns:wp14="http://schemas.microsoft.com/office/word/2010/wordml" w:rsidRPr="00B60AA6" w:rsidR="00B60AA6" w:rsidP="00B60AA6" w:rsidRDefault="00B60AA6" w14:paraId="07459315" wp14:textId="77777777">
      <w:pPr>
        <w:rPr>
          <w:rFonts w:ascii="Arial" w:hAnsi="Arial" w:cs="Arial"/>
        </w:rPr>
      </w:pPr>
    </w:p>
    <w:sectPr w:rsidRPr="00B60AA6" w:rsidR="00B60AA6" w:rsidSect="00DE7F05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20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27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00000322">
      <w:start w:val="1"/>
      <w:numFmt w:val="decimal"/>
      <w:lvlText w:val="%2."/>
      <w:lvlJc w:val="left"/>
      <w:pPr>
        <w:ind w:left="1440" w:hanging="360"/>
      </w:pPr>
    </w:lvl>
    <w:lvl w:ilvl="2" w:tplc="0000032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00000386">
      <w:start w:val="1"/>
      <w:numFmt w:val="decimal"/>
      <w:lvlText w:val="%2."/>
      <w:lvlJc w:val="left"/>
      <w:pPr>
        <w:ind w:left="1440" w:hanging="360"/>
      </w:pPr>
    </w:lvl>
    <w:lvl w:ilvl="2" w:tplc="00000387">
      <w:start w:val="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000003EA">
      <w:start w:val="1"/>
      <w:numFmt w:val="decimal"/>
      <w:lvlText w:val="%2."/>
      <w:lvlJc w:val="left"/>
      <w:pPr>
        <w:ind w:left="1440" w:hanging="360"/>
      </w:pPr>
    </w:lvl>
    <w:lvl w:ilvl="2" w:tplc="000003EB">
      <w:start w:val="19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decimal"/>
      <w:lvlText w:val="%1."/>
      <w:lvlJc w:val="left"/>
      <w:pPr>
        <w:ind w:left="720" w:hanging="360"/>
      </w:pPr>
    </w:lvl>
    <w:lvl w:ilvl="1" w:tplc="0000044E">
      <w:start w:val="1"/>
      <w:numFmt w:val="decimal"/>
      <w:lvlText w:val="%2."/>
      <w:lvlJc w:val="left"/>
      <w:pPr>
        <w:ind w:left="1440" w:hanging="360"/>
      </w:pPr>
    </w:lvl>
    <w:lvl w:ilvl="2" w:tplc="0000044F">
      <w:start w:val="2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decimal"/>
      <w:lvlText w:val="%1."/>
      <w:lvlJc w:val="left"/>
      <w:pPr>
        <w:ind w:left="720" w:hanging="360"/>
      </w:pPr>
    </w:lvl>
    <w:lvl w:ilvl="1" w:tplc="000004B2">
      <w:start w:val="1"/>
      <w:numFmt w:val="decimal"/>
      <w:lvlText w:val="%2."/>
      <w:lvlJc w:val="left"/>
      <w:pPr>
        <w:ind w:left="1440" w:hanging="360"/>
      </w:pPr>
    </w:lvl>
    <w:lvl w:ilvl="2" w:tplc="000004B3">
      <w:start w:val="3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decimal"/>
      <w:lvlText w:val="%1."/>
      <w:lvlJc w:val="left"/>
      <w:pPr>
        <w:ind w:left="720" w:hanging="360"/>
      </w:pPr>
    </w:lvl>
    <w:lvl w:ilvl="1" w:tplc="00000516">
      <w:start w:val="1"/>
      <w:numFmt w:val="decimal"/>
      <w:lvlText w:val="%2."/>
      <w:lvlJc w:val="left"/>
      <w:pPr>
        <w:ind w:left="1440" w:hanging="360"/>
      </w:pPr>
    </w:lvl>
    <w:lvl w:ilvl="2" w:tplc="00000517">
      <w:start w:val="4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decimal"/>
      <w:lvlText w:val="%1."/>
      <w:lvlJc w:val="left"/>
      <w:pPr>
        <w:ind w:left="720" w:hanging="360"/>
      </w:pPr>
    </w:lvl>
    <w:lvl w:ilvl="1" w:tplc="0000057A">
      <w:start w:val="1"/>
      <w:numFmt w:val="decimal"/>
      <w:lvlText w:val="%2."/>
      <w:lvlJc w:val="left"/>
      <w:pPr>
        <w:ind w:left="1440" w:hanging="360"/>
      </w:pPr>
    </w:lvl>
    <w:lvl w:ilvl="2" w:tplc="0000057B">
      <w:start w:val="4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decimal"/>
      <w:lvlText w:val="%1."/>
      <w:lvlJc w:val="left"/>
      <w:pPr>
        <w:ind w:left="720" w:hanging="360"/>
      </w:pPr>
    </w:lvl>
    <w:lvl w:ilvl="1" w:tplc="000005DE">
      <w:start w:val="1"/>
      <w:numFmt w:val="decimal"/>
      <w:lvlText w:val="%2."/>
      <w:lvlJc w:val="left"/>
      <w:pPr>
        <w:ind w:left="1440" w:hanging="360"/>
      </w:pPr>
    </w:lvl>
    <w:lvl w:ilvl="2" w:tplc="000005DF">
      <w:start w:val="49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decimal"/>
      <w:lvlText w:val="%1."/>
      <w:lvlJc w:val="left"/>
      <w:pPr>
        <w:ind w:left="720" w:hanging="360"/>
      </w:pPr>
    </w:lvl>
    <w:lvl w:ilvl="1" w:tplc="00000642">
      <w:start w:val="1"/>
      <w:numFmt w:val="decimal"/>
      <w:lvlText w:val="%2."/>
      <w:lvlJc w:val="left"/>
      <w:pPr>
        <w:ind w:left="1440" w:hanging="360"/>
      </w:pPr>
    </w:lvl>
    <w:lvl w:ilvl="2" w:tplc="0000064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decimal"/>
      <w:lvlText w:val="%1."/>
      <w:lvlJc w:val="left"/>
      <w:pPr>
        <w:ind w:left="720" w:hanging="360"/>
      </w:pPr>
    </w:lvl>
    <w:lvl w:ilvl="1" w:tplc="000006A6">
      <w:start w:val="1"/>
      <w:numFmt w:val="decimal"/>
      <w:lvlText w:val="%2."/>
      <w:lvlJc w:val="left"/>
      <w:pPr>
        <w:ind w:left="1440" w:hanging="360"/>
      </w:pPr>
    </w:lvl>
    <w:lvl w:ilvl="2" w:tplc="000006A7">
      <w:start w:val="5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decimal"/>
      <w:lvlText w:val="%1."/>
      <w:lvlJc w:val="left"/>
      <w:pPr>
        <w:ind w:left="720" w:hanging="360"/>
      </w:pPr>
    </w:lvl>
    <w:lvl w:ilvl="1" w:tplc="0000070A">
      <w:start w:val="1"/>
      <w:numFmt w:val="decimal"/>
      <w:lvlText w:val="%2."/>
      <w:lvlJc w:val="left"/>
      <w:pPr>
        <w:ind w:left="1440" w:hanging="360"/>
      </w:pPr>
    </w:lvl>
    <w:lvl w:ilvl="2" w:tplc="0000070B">
      <w:start w:val="14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decimal"/>
      <w:lvlText w:val="%1."/>
      <w:lvlJc w:val="left"/>
      <w:pPr>
        <w:ind w:left="720" w:hanging="360"/>
      </w:pPr>
    </w:lvl>
    <w:lvl w:ilvl="1" w:tplc="0000076E">
      <w:start w:val="1"/>
      <w:numFmt w:val="decimal"/>
      <w:lvlText w:val="%2."/>
      <w:lvlJc w:val="left"/>
      <w:pPr>
        <w:ind w:left="1440" w:hanging="360"/>
      </w:pPr>
    </w:lvl>
    <w:lvl w:ilvl="2" w:tplc="0000076F">
      <w:start w:val="2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decimal"/>
      <w:lvlText w:val="%1."/>
      <w:lvlJc w:val="left"/>
      <w:pPr>
        <w:ind w:left="720" w:hanging="360"/>
      </w:pPr>
    </w:lvl>
    <w:lvl w:ilvl="1" w:tplc="000007D2">
      <w:start w:val="1"/>
      <w:numFmt w:val="decimal"/>
      <w:lvlText w:val="%2."/>
      <w:lvlJc w:val="left"/>
      <w:pPr>
        <w:ind w:left="1440" w:hanging="360"/>
      </w:pPr>
    </w:lvl>
    <w:lvl w:ilvl="2" w:tplc="000007D3">
      <w:start w:val="3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1"/>
      <w:numFmt w:val="decimal"/>
      <w:lvlText w:val="%1."/>
      <w:lvlJc w:val="left"/>
      <w:pPr>
        <w:ind w:left="720" w:hanging="360"/>
      </w:pPr>
    </w:lvl>
    <w:lvl w:ilvl="1" w:tplc="00000836">
      <w:start w:val="1"/>
      <w:numFmt w:val="decimal"/>
      <w:lvlText w:val="%2."/>
      <w:lvlJc w:val="left"/>
      <w:pPr>
        <w:ind w:left="1440" w:hanging="360"/>
      </w:pPr>
    </w:lvl>
    <w:lvl w:ilvl="2" w:tplc="00000837">
      <w:start w:val="3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00000899">
      <w:start w:val="1"/>
      <w:numFmt w:val="decimal"/>
      <w:lvlText w:val="%1."/>
      <w:lvlJc w:val="left"/>
      <w:pPr>
        <w:ind w:left="720" w:hanging="360"/>
      </w:pPr>
    </w:lvl>
    <w:lvl w:ilvl="1" w:tplc="0000089A">
      <w:start w:val="1"/>
      <w:numFmt w:val="decimal"/>
      <w:lvlText w:val="%2."/>
      <w:lvlJc w:val="left"/>
      <w:pPr>
        <w:ind w:left="1440" w:hanging="360"/>
      </w:pPr>
    </w:lvl>
    <w:lvl w:ilvl="2" w:tplc="0000089B">
      <w:start w:val="40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000008FD">
      <w:start w:val="1"/>
      <w:numFmt w:val="decimal"/>
      <w:lvlText w:val="%1."/>
      <w:lvlJc w:val="left"/>
      <w:pPr>
        <w:ind w:left="720" w:hanging="360"/>
      </w:pPr>
    </w:lvl>
    <w:lvl w:ilvl="1" w:tplc="000008FE">
      <w:start w:val="1"/>
      <w:numFmt w:val="decimal"/>
      <w:lvlText w:val="%2."/>
      <w:lvlJc w:val="left"/>
      <w:pPr>
        <w:ind w:left="1440" w:hanging="360"/>
      </w:pPr>
    </w:lvl>
    <w:lvl w:ilvl="2" w:tplc="000008FF">
      <w:start w:val="43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00000961">
      <w:start w:val="1"/>
      <w:numFmt w:val="decimal"/>
      <w:lvlText w:val="%1."/>
      <w:lvlJc w:val="left"/>
      <w:pPr>
        <w:ind w:left="720" w:hanging="360"/>
      </w:pPr>
    </w:lvl>
    <w:lvl w:ilvl="1" w:tplc="00000962">
      <w:start w:val="1"/>
      <w:numFmt w:val="decimal"/>
      <w:lvlText w:val="%2."/>
      <w:lvlJc w:val="left"/>
      <w:pPr>
        <w:ind w:left="1440" w:hanging="360"/>
      </w:pPr>
    </w:lvl>
    <w:lvl w:ilvl="2" w:tplc="00000963">
      <w:start w:val="46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000009C5">
      <w:start w:val="1"/>
      <w:numFmt w:val="decimal"/>
      <w:lvlText w:val="%1."/>
      <w:lvlJc w:val="left"/>
      <w:pPr>
        <w:ind w:left="720" w:hanging="360"/>
      </w:pPr>
    </w:lvl>
    <w:lvl w:ilvl="1" w:tplc="000009C6">
      <w:start w:val="1"/>
      <w:numFmt w:val="decimal"/>
      <w:lvlText w:val="%2."/>
      <w:lvlJc w:val="left"/>
      <w:pPr>
        <w:ind w:left="1440" w:hanging="360"/>
      </w:pPr>
    </w:lvl>
    <w:lvl w:ilvl="2" w:tplc="000009C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0000001B"/>
    <w:lvl w:ilvl="0" w:tplc="00000A29">
      <w:start w:val="1"/>
      <w:numFmt w:val="decimal"/>
      <w:lvlText w:val="%1."/>
      <w:lvlJc w:val="left"/>
      <w:pPr>
        <w:ind w:left="720" w:hanging="360"/>
      </w:pPr>
    </w:lvl>
    <w:lvl w:ilvl="1" w:tplc="00000A2A">
      <w:start w:val="1"/>
      <w:numFmt w:val="decimal"/>
      <w:lvlText w:val="%2."/>
      <w:lvlJc w:val="left"/>
      <w:pPr>
        <w:ind w:left="1440" w:hanging="360"/>
      </w:pPr>
    </w:lvl>
    <w:lvl w:ilvl="2" w:tplc="00000A2B">
      <w:start w:val="1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0000001C"/>
    <w:lvl w:ilvl="0" w:tplc="00000A8D">
      <w:start w:val="1"/>
      <w:numFmt w:val="decimal"/>
      <w:lvlText w:val="%1."/>
      <w:lvlJc w:val="left"/>
      <w:pPr>
        <w:ind w:left="720" w:hanging="360"/>
      </w:pPr>
    </w:lvl>
    <w:lvl w:ilvl="1" w:tplc="00000A8E">
      <w:start w:val="1"/>
      <w:numFmt w:val="decimal"/>
      <w:lvlText w:val="%2."/>
      <w:lvlJc w:val="left"/>
      <w:pPr>
        <w:ind w:left="1440" w:hanging="360"/>
      </w:pPr>
    </w:lvl>
    <w:lvl w:ilvl="2" w:tplc="00000A8F">
      <w:start w:val="20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000001D"/>
    <w:lvl w:ilvl="0" w:tplc="00000AF1">
      <w:start w:val="1"/>
      <w:numFmt w:val="decimal"/>
      <w:lvlText w:val="%1."/>
      <w:lvlJc w:val="left"/>
      <w:pPr>
        <w:ind w:left="720" w:hanging="360"/>
      </w:pPr>
    </w:lvl>
    <w:lvl w:ilvl="1" w:tplc="00000AF2">
      <w:start w:val="1"/>
      <w:numFmt w:val="decimal"/>
      <w:lvlText w:val="%2."/>
      <w:lvlJc w:val="left"/>
      <w:pPr>
        <w:ind w:left="1440" w:hanging="360"/>
      </w:pPr>
    </w:lvl>
    <w:lvl w:ilvl="2" w:tplc="00000AF3">
      <w:start w:val="24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0000001E"/>
    <w:lvl w:ilvl="0" w:tplc="00000B55">
      <w:start w:val="1"/>
      <w:numFmt w:val="decimal"/>
      <w:lvlText w:val="%1."/>
      <w:lvlJc w:val="left"/>
      <w:pPr>
        <w:ind w:left="720" w:hanging="360"/>
      </w:pPr>
    </w:lvl>
    <w:lvl w:ilvl="1" w:tplc="00000B56">
      <w:start w:val="1"/>
      <w:numFmt w:val="decimal"/>
      <w:lvlText w:val="%2."/>
      <w:lvlJc w:val="left"/>
      <w:pPr>
        <w:ind w:left="1440" w:hanging="360"/>
      </w:pPr>
    </w:lvl>
    <w:lvl w:ilvl="2" w:tplc="00000B57">
      <w:start w:val="27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0000001F"/>
    <w:lvl w:ilvl="0" w:tplc="00000BB9">
      <w:start w:val="1"/>
      <w:numFmt w:val="decimal"/>
      <w:lvlText w:val="%1."/>
      <w:lvlJc w:val="left"/>
      <w:pPr>
        <w:ind w:left="720" w:hanging="360"/>
      </w:pPr>
    </w:lvl>
    <w:lvl w:ilvl="1" w:tplc="00000BBA">
      <w:start w:val="1"/>
      <w:numFmt w:val="decimal"/>
      <w:lvlText w:val="%2."/>
      <w:lvlJc w:val="left"/>
      <w:pPr>
        <w:ind w:left="1440" w:hanging="360"/>
      </w:pPr>
    </w:lvl>
    <w:lvl w:ilvl="2" w:tplc="00000BBB">
      <w:start w:val="33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00000020"/>
    <w:lvl w:ilvl="0" w:tplc="00000C1D">
      <w:start w:val="1"/>
      <w:numFmt w:val="decimal"/>
      <w:lvlText w:val="%1."/>
      <w:lvlJc w:val="left"/>
      <w:pPr>
        <w:ind w:left="720" w:hanging="360"/>
      </w:pPr>
    </w:lvl>
    <w:lvl w:ilvl="1" w:tplc="00000C1E">
      <w:start w:val="1"/>
      <w:numFmt w:val="decimal"/>
      <w:lvlText w:val="%2."/>
      <w:lvlJc w:val="left"/>
      <w:pPr>
        <w:ind w:left="1440" w:hanging="360"/>
      </w:pPr>
    </w:lvl>
    <w:lvl w:ilvl="2" w:tplc="00000C1F">
      <w:start w:val="40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4EED21C1"/>
    <w:multiLevelType w:val="hybridMultilevel"/>
    <w:tmpl w:val="ACD8587A"/>
    <w:lvl w:ilvl="0" w:tplc="BAEA4C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IdMacAtCleanup w:val="3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A6"/>
    <w:rsid w:val="000E7898"/>
    <w:rsid w:val="004532DF"/>
    <w:rsid w:val="00B60AA6"/>
    <w:rsid w:val="00E76BCA"/>
    <w:rsid w:val="51BF3A13"/>
    <w:rsid w:val="703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233E26"/>
  <w15:chartTrackingRefBased/>
  <w15:docId w15:val="{29593CAD-3B7F-B742-B638-5EF02EB46C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0AA6"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60AA6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B60AA6"/>
    <w:rPr>
      <w:rFonts w:ascii="Times New Roman" w:hAnsi="Times New Roman" w:eastAsia="Times New Roman" w:cs="Times New Roman"/>
      <w:b/>
      <w:bCs/>
      <w:kern w:val="36"/>
      <w:sz w:val="48"/>
      <w:szCs w:val="48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B60AA6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B60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2DE1700B6364E8A9F07A83A8EFC4D" ma:contentTypeVersion="2" ma:contentTypeDescription="Create a new document." ma:contentTypeScope="" ma:versionID="fe7eea28cb696ea4f50c0b66264d1e83">
  <xsd:schema xmlns:xsd="http://www.w3.org/2001/XMLSchema" xmlns:xs="http://www.w3.org/2001/XMLSchema" xmlns:p="http://schemas.microsoft.com/office/2006/metadata/properties" xmlns:ns2="46f969ea-79e2-4b81-81fa-f8d2868b97d6" targetNamespace="http://schemas.microsoft.com/office/2006/metadata/properties" ma:root="true" ma:fieldsID="b3fddec5ca0933dc8f82f354abc9d190" ns2:_="">
    <xsd:import namespace="46f969ea-79e2-4b81-81fa-f8d2868b9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969ea-79e2-4b81-81fa-f8d2868b9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3C6242-8F8B-4BE4-A7C8-04163B01DE65}"/>
</file>

<file path=customXml/itemProps2.xml><?xml version="1.0" encoding="utf-8"?>
<ds:datastoreItem xmlns:ds="http://schemas.openxmlformats.org/officeDocument/2006/customXml" ds:itemID="{20E6F1B6-CBEF-474B-8A46-85F088508EC2}"/>
</file>

<file path=customXml/itemProps3.xml><?xml version="1.0" encoding="utf-8"?>
<ds:datastoreItem xmlns:ds="http://schemas.openxmlformats.org/officeDocument/2006/customXml" ds:itemID="{92C3B6B5-57E5-479C-A4A8-9854DA4E03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Nelson Zagalo</dc:creator>
  <keywords/>
  <dc:description/>
  <lastModifiedBy>Francisco Pinto</lastModifiedBy>
  <revision>4</revision>
  <dcterms:created xsi:type="dcterms:W3CDTF">2022-03-13T11:52:00.0000000Z</dcterms:created>
  <dcterms:modified xsi:type="dcterms:W3CDTF">2023-02-28T16:01:00.6856148Z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0x010100DD22DE1700B6364E8A9F07A83A8EFC4D</vt:lpwstr>
  </property>
</Properties>
</file>